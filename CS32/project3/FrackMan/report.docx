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ADA2F" w14:textId="77777777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>a. A high-level description of each of your public member functions in each of your classes, and why you chose to define each member function in its host class; also explain why (or why not) you decided to make each function virtual or pure virtual.</w:t>
      </w:r>
    </w:p>
    <w:p w14:paraId="1211180A" w14:textId="77777777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proofErr w:type="spellStart"/>
      <w:r w:rsidRPr="00783790">
        <w:rPr>
          <w:rFonts w:ascii="Times" w:hAnsi="Times"/>
        </w:rPr>
        <w:t>StudentWorld</w:t>
      </w:r>
      <w:proofErr w:type="spellEnd"/>
      <w:r w:rsidRPr="00783790">
        <w:rPr>
          <w:rFonts w:ascii="Times" w:hAnsi="Times"/>
        </w:rPr>
        <w:t>:</w:t>
      </w:r>
    </w:p>
    <w:p w14:paraId="34D3FEBE" w14:textId="77777777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proofErr w:type="spellStart"/>
      <w:r w:rsidRPr="00783790">
        <w:rPr>
          <w:rFonts w:ascii="Times" w:hAnsi="Times"/>
        </w:rPr>
        <w:t>StudentWorld</w:t>
      </w:r>
      <w:proofErr w:type="spellEnd"/>
      <w:proofErr w:type="gramStart"/>
      <w:r w:rsidRPr="00783790">
        <w:rPr>
          <w:rFonts w:ascii="Times" w:hAnsi="Times"/>
        </w:rPr>
        <w:t>::</w:t>
      </w:r>
      <w:proofErr w:type="spellStart"/>
      <w:proofErr w:type="gramEnd"/>
      <w:r w:rsidRPr="00783790">
        <w:rPr>
          <w:rFonts w:ascii="Times" w:hAnsi="Times"/>
        </w:rPr>
        <w:t>StudentWorld</w:t>
      </w:r>
      <w:proofErr w:type="spellEnd"/>
      <w:r w:rsidRPr="00783790">
        <w:rPr>
          <w:rFonts w:ascii="Times" w:hAnsi="Times"/>
        </w:rPr>
        <w:t>();</w:t>
      </w:r>
    </w:p>
    <w:p w14:paraId="43E080F6" w14:textId="77777777" w:rsidR="00783790" w:rsidRPr="00783790" w:rsidRDefault="00783790" w:rsidP="00783790">
      <w:pPr>
        <w:numPr>
          <w:ilvl w:val="0"/>
          <w:numId w:val="1"/>
        </w:num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ab/>
      </w:r>
      <w:proofErr w:type="gramStart"/>
      <w:r w:rsidRPr="00783790">
        <w:rPr>
          <w:rFonts w:ascii="Times" w:hAnsi="Times"/>
        </w:rPr>
        <w:t>  Called</w:t>
      </w:r>
      <w:proofErr w:type="gramEnd"/>
      <w:r w:rsidRPr="00783790">
        <w:rPr>
          <w:rFonts w:ascii="Times" w:hAnsi="Times"/>
        </w:rPr>
        <w:t xml:space="preserve"> when the </w:t>
      </w:r>
      <w:proofErr w:type="spellStart"/>
      <w:r w:rsidRPr="00783790">
        <w:rPr>
          <w:rFonts w:ascii="Times" w:hAnsi="Times"/>
        </w:rPr>
        <w:t>StudentWorld</w:t>
      </w:r>
      <w:proofErr w:type="spellEnd"/>
      <w:r w:rsidRPr="00783790">
        <w:rPr>
          <w:rFonts w:ascii="Times" w:hAnsi="Times"/>
        </w:rPr>
        <w:t xml:space="preserve"> is constructed </w:t>
      </w:r>
    </w:p>
    <w:p w14:paraId="16C03137" w14:textId="77777777" w:rsidR="00783790" w:rsidRPr="00783790" w:rsidRDefault="00783790" w:rsidP="00783790">
      <w:pPr>
        <w:numPr>
          <w:ilvl w:val="0"/>
          <w:numId w:val="1"/>
        </w:num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ab/>
      </w:r>
      <w:proofErr w:type="gramStart"/>
      <w:r w:rsidRPr="00783790">
        <w:rPr>
          <w:rFonts w:ascii="Times" w:hAnsi="Times"/>
        </w:rPr>
        <w:t>  Initializes</w:t>
      </w:r>
      <w:proofErr w:type="gramEnd"/>
      <w:r w:rsidRPr="00783790">
        <w:rPr>
          <w:rFonts w:ascii="Times" w:hAnsi="Times"/>
        </w:rPr>
        <w:t xml:space="preserve"> the member counter variable to 0 (for adding insects)</w:t>
      </w:r>
    </w:p>
    <w:p w14:paraId="662CC845" w14:textId="77777777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>~</w:t>
      </w:r>
      <w:proofErr w:type="spellStart"/>
      <w:proofErr w:type="gramStart"/>
      <w:r w:rsidRPr="00783790">
        <w:rPr>
          <w:rFonts w:ascii="Times" w:hAnsi="Times"/>
        </w:rPr>
        <w:t>StudentWorld</w:t>
      </w:r>
      <w:proofErr w:type="spellEnd"/>
      <w:r w:rsidRPr="00783790">
        <w:rPr>
          <w:rFonts w:ascii="Times" w:hAnsi="Times"/>
        </w:rPr>
        <w:t>(</w:t>
      </w:r>
      <w:proofErr w:type="gramEnd"/>
      <w:r w:rsidRPr="00783790">
        <w:rPr>
          <w:rFonts w:ascii="Times" w:hAnsi="Times"/>
        </w:rPr>
        <w:t xml:space="preserve">); </w:t>
      </w:r>
    </w:p>
    <w:p w14:paraId="5F0BEF3C" w14:textId="77777777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 xml:space="preserve">              </w:t>
      </w:r>
      <w:r w:rsidRPr="00783790">
        <w:rPr>
          <w:rFonts w:ascii="Times" w:hAnsi="Times"/>
        </w:rPr>
        <w:t xml:space="preserve"> Deletes all </w:t>
      </w:r>
      <w:proofErr w:type="spellStart"/>
      <w:r w:rsidRPr="00783790">
        <w:rPr>
          <w:rFonts w:ascii="Times" w:hAnsi="Times"/>
        </w:rPr>
        <w:t>GameObject</w:t>
      </w:r>
      <w:proofErr w:type="spellEnd"/>
      <w:r w:rsidRPr="00783790">
        <w:rPr>
          <w:rFonts w:ascii="Times" w:hAnsi="Times"/>
        </w:rPr>
        <w:t xml:space="preserve"> pointers in the vector to p</w:t>
      </w:r>
      <w:r>
        <w:rPr>
          <w:rFonts w:ascii="Times" w:hAnsi="Times"/>
        </w:rPr>
        <w:t xml:space="preserve">revent memory leak; clears </w:t>
      </w:r>
      <w:r w:rsidRPr="00783790">
        <w:rPr>
          <w:rFonts w:ascii="Times" w:hAnsi="Times"/>
        </w:rPr>
        <w:t>vector</w:t>
      </w:r>
    </w:p>
    <w:p w14:paraId="67E5A769" w14:textId="77777777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proofErr w:type="gramStart"/>
      <w:r w:rsidRPr="00783790">
        <w:rPr>
          <w:rFonts w:ascii="Times" w:hAnsi="Times"/>
        </w:rPr>
        <w:t>virtual</w:t>
      </w:r>
      <w:proofErr w:type="gramEnd"/>
      <w:r w:rsidRPr="00783790">
        <w:rPr>
          <w:rFonts w:ascii="Times" w:hAnsi="Times"/>
        </w:rPr>
        <w:t xml:space="preserve"> void </w:t>
      </w:r>
      <w:proofErr w:type="spellStart"/>
      <w:r w:rsidRPr="00783790">
        <w:rPr>
          <w:rFonts w:ascii="Times" w:hAnsi="Times"/>
        </w:rPr>
        <w:t>init</w:t>
      </w:r>
      <w:proofErr w:type="spellEnd"/>
      <w:r w:rsidRPr="00783790">
        <w:rPr>
          <w:rFonts w:ascii="Times" w:hAnsi="Times"/>
        </w:rPr>
        <w:t>();</w:t>
      </w:r>
    </w:p>
    <w:p w14:paraId="70546672" w14:textId="77777777" w:rsidR="00783790" w:rsidRPr="00783790" w:rsidRDefault="00783790" w:rsidP="00783790">
      <w:pPr>
        <w:numPr>
          <w:ilvl w:val="0"/>
          <w:numId w:val="2"/>
        </w:num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ab/>
      </w:r>
      <w:proofErr w:type="gramStart"/>
      <w:r w:rsidRPr="00783790">
        <w:rPr>
          <w:rFonts w:ascii="Times" w:hAnsi="Times"/>
        </w:rPr>
        <w:t>  Initializes</w:t>
      </w:r>
      <w:proofErr w:type="gramEnd"/>
      <w:r w:rsidRPr="00783790">
        <w:rPr>
          <w:rFonts w:ascii="Times" w:hAnsi="Times"/>
        </w:rPr>
        <w:t xml:space="preserve"> a new round of the game </w:t>
      </w:r>
    </w:p>
    <w:p w14:paraId="70EB148E" w14:textId="77777777" w:rsidR="00783790" w:rsidRPr="00783790" w:rsidRDefault="00783790" w:rsidP="00783790">
      <w:pPr>
        <w:numPr>
          <w:ilvl w:val="0"/>
          <w:numId w:val="2"/>
        </w:num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ab/>
      </w:r>
      <w:proofErr w:type="gramStart"/>
      <w:r w:rsidRPr="00783790">
        <w:rPr>
          <w:rFonts w:ascii="Times" w:hAnsi="Times"/>
        </w:rPr>
        <w:t>  Creates</w:t>
      </w:r>
      <w:proofErr w:type="gramEnd"/>
      <w:r w:rsidRPr="00783790">
        <w:rPr>
          <w:rFonts w:ascii="Times" w:hAnsi="Times"/>
        </w:rPr>
        <w:t xml:space="preserve"> the player and the specified number of Protesters in random positions without overlap </w:t>
      </w:r>
    </w:p>
    <w:p w14:paraId="05807038" w14:textId="77777777" w:rsidR="00783790" w:rsidRPr="00783790" w:rsidRDefault="00783790" w:rsidP="00783790">
      <w:pPr>
        <w:numPr>
          <w:ilvl w:val="0"/>
          <w:numId w:val="2"/>
        </w:num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ab/>
      </w:r>
      <w:proofErr w:type="gramStart"/>
      <w:r w:rsidRPr="00783790">
        <w:rPr>
          <w:rFonts w:ascii="Times" w:hAnsi="Times"/>
        </w:rPr>
        <w:t>  Store</w:t>
      </w:r>
      <w:proofErr w:type="gramEnd"/>
      <w:r w:rsidRPr="00783790">
        <w:rPr>
          <w:rFonts w:ascii="Times" w:hAnsi="Times"/>
        </w:rPr>
        <w:t xml:space="preserve"> all those </w:t>
      </w:r>
      <w:proofErr w:type="spellStart"/>
      <w:r w:rsidRPr="00783790">
        <w:rPr>
          <w:rFonts w:ascii="Times" w:hAnsi="Times"/>
        </w:rPr>
        <w:t>GameObject</w:t>
      </w:r>
      <w:proofErr w:type="spellEnd"/>
      <w:r w:rsidRPr="00783790">
        <w:rPr>
          <w:rFonts w:ascii="Times" w:hAnsi="Times"/>
        </w:rPr>
        <w:t xml:space="preserve"> pointers into the vector </w:t>
      </w:r>
    </w:p>
    <w:p w14:paraId="2B5DC5B9" w14:textId="77777777" w:rsidR="00783790" w:rsidRPr="00783790" w:rsidRDefault="00783790" w:rsidP="00783790">
      <w:pPr>
        <w:numPr>
          <w:ilvl w:val="0"/>
          <w:numId w:val="2"/>
        </w:num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ab/>
      </w:r>
      <w:proofErr w:type="gramStart"/>
      <w:r w:rsidRPr="00783790">
        <w:rPr>
          <w:rFonts w:ascii="Times" w:hAnsi="Times"/>
        </w:rPr>
        <w:t>  Made</w:t>
      </w:r>
      <w:proofErr w:type="gramEnd"/>
      <w:r w:rsidRPr="00783790">
        <w:rPr>
          <w:rFonts w:ascii="Times" w:hAnsi="Times"/>
        </w:rPr>
        <w:t xml:space="preserve"> virtual just in case a different kind of world is to be designed later </w:t>
      </w:r>
    </w:p>
    <w:p w14:paraId="47771895" w14:textId="77777777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> </w:t>
      </w:r>
      <w:proofErr w:type="gramStart"/>
      <w:r w:rsidRPr="00783790">
        <w:rPr>
          <w:rFonts w:ascii="Times" w:hAnsi="Times"/>
        </w:rPr>
        <w:t>virtual</w:t>
      </w:r>
      <w:proofErr w:type="gramEnd"/>
      <w:r w:rsidRPr="00783790">
        <w:rPr>
          <w:rFonts w:ascii="Times" w:hAnsi="Times"/>
        </w:rPr>
        <w:t xml:space="preserve"> </w:t>
      </w:r>
      <w:proofErr w:type="spellStart"/>
      <w:r w:rsidRPr="00783790">
        <w:rPr>
          <w:rFonts w:ascii="Times" w:hAnsi="Times"/>
        </w:rPr>
        <w:t>int</w:t>
      </w:r>
      <w:proofErr w:type="spellEnd"/>
      <w:r w:rsidRPr="00783790">
        <w:rPr>
          <w:rFonts w:ascii="Times" w:hAnsi="Times"/>
        </w:rPr>
        <w:t xml:space="preserve"> move(); </w:t>
      </w:r>
    </w:p>
    <w:p w14:paraId="3EF6E5D2" w14:textId="77777777" w:rsidR="00783790" w:rsidRPr="00783790" w:rsidRDefault="00783790" w:rsidP="00783790">
      <w:pPr>
        <w:numPr>
          <w:ilvl w:val="0"/>
          <w:numId w:val="3"/>
        </w:numPr>
        <w:tabs>
          <w:tab w:val="left" w:pos="1180"/>
        </w:tabs>
        <w:rPr>
          <w:rFonts w:ascii="Times" w:hAnsi="Times"/>
        </w:rPr>
      </w:pPr>
      <w:proofErr w:type="gramStart"/>
      <w:r w:rsidRPr="00783790">
        <w:rPr>
          <w:rFonts w:ascii="Times" w:hAnsi="Times"/>
        </w:rPr>
        <w:t>  Tells</w:t>
      </w:r>
      <w:proofErr w:type="gramEnd"/>
      <w:r w:rsidRPr="00783790">
        <w:rPr>
          <w:rFonts w:ascii="Times" w:hAnsi="Times"/>
        </w:rPr>
        <w:t xml:space="preserve"> all current objects in the world that are still alive to do something </w:t>
      </w:r>
    </w:p>
    <w:p w14:paraId="20DB6D07" w14:textId="77777777" w:rsidR="00783790" w:rsidRPr="00783790" w:rsidRDefault="00FC2D04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</w:t>
      </w:r>
      <w:proofErr w:type="gramStart"/>
      <w:r w:rsidR="00783790" w:rsidRPr="00783790">
        <w:rPr>
          <w:rFonts w:ascii="Times" w:hAnsi="Times"/>
        </w:rPr>
        <w:t>  If</w:t>
      </w:r>
      <w:proofErr w:type="gramEnd"/>
      <w:r w:rsidR="00783790" w:rsidRPr="00783790">
        <w:rPr>
          <w:rFonts w:ascii="Times" w:hAnsi="Times"/>
        </w:rPr>
        <w:t xml:space="preserve"> any object died during that last change, delete them from the vector </w:t>
      </w:r>
    </w:p>
    <w:p w14:paraId="1CF260D0" w14:textId="77777777" w:rsidR="00783790" w:rsidRPr="00783790" w:rsidRDefault="00783790" w:rsidP="00783790">
      <w:pPr>
        <w:numPr>
          <w:ilvl w:val="0"/>
          <w:numId w:val="3"/>
        </w:numPr>
        <w:tabs>
          <w:tab w:val="left" w:pos="1180"/>
        </w:tabs>
        <w:rPr>
          <w:rFonts w:ascii="Times" w:hAnsi="Times"/>
        </w:rPr>
      </w:pPr>
      <w:proofErr w:type="gramStart"/>
      <w:r w:rsidRPr="00783790">
        <w:rPr>
          <w:rFonts w:ascii="Times" w:hAnsi="Times"/>
        </w:rPr>
        <w:t>  Return</w:t>
      </w:r>
      <w:proofErr w:type="gramEnd"/>
      <w:r w:rsidRPr="00783790">
        <w:rPr>
          <w:rFonts w:ascii="Times" w:hAnsi="Times"/>
        </w:rPr>
        <w:t xml:space="preserve"> an integer indicating whether the game should continue </w:t>
      </w:r>
    </w:p>
    <w:p w14:paraId="1978D90B" w14:textId="77777777" w:rsidR="00783790" w:rsidRPr="00783790" w:rsidRDefault="00783790" w:rsidP="00783790">
      <w:pPr>
        <w:tabs>
          <w:tab w:val="left" w:pos="1180"/>
        </w:tabs>
        <w:ind w:left="720"/>
        <w:rPr>
          <w:rFonts w:ascii="Times" w:hAnsi="Times"/>
        </w:rPr>
      </w:pPr>
      <w:proofErr w:type="gramStart"/>
      <w:r w:rsidRPr="00783790">
        <w:rPr>
          <w:rFonts w:ascii="Times" w:hAnsi="Times"/>
        </w:rPr>
        <w:t>  Made</w:t>
      </w:r>
      <w:proofErr w:type="gramEnd"/>
      <w:r w:rsidRPr="00783790">
        <w:rPr>
          <w:rFonts w:ascii="Times" w:hAnsi="Times"/>
        </w:rPr>
        <w:t xml:space="preserve"> virtual just in case a different kind of world is to be designed later  virtual void </w:t>
      </w:r>
      <w:proofErr w:type="spellStart"/>
      <w:r w:rsidRPr="00783790">
        <w:rPr>
          <w:rFonts w:ascii="Times" w:hAnsi="Times"/>
        </w:rPr>
        <w:t>cleanUp</w:t>
      </w:r>
      <w:proofErr w:type="spellEnd"/>
      <w:r w:rsidRPr="00783790">
        <w:rPr>
          <w:rFonts w:ascii="Times" w:hAnsi="Times"/>
        </w:rPr>
        <w:t xml:space="preserve">(); </w:t>
      </w:r>
    </w:p>
    <w:p w14:paraId="4C2B276E" w14:textId="77777777" w:rsidR="00783790" w:rsidRPr="00783790" w:rsidRDefault="00FC2D04" w:rsidP="00783790">
      <w:pPr>
        <w:numPr>
          <w:ilvl w:val="0"/>
          <w:numId w:val="4"/>
        </w:num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</w:t>
      </w:r>
      <w:proofErr w:type="gramStart"/>
      <w:r w:rsidR="00783790" w:rsidRPr="00783790">
        <w:rPr>
          <w:rFonts w:ascii="Times" w:hAnsi="Times"/>
        </w:rPr>
        <w:t>  Deletes</w:t>
      </w:r>
      <w:proofErr w:type="gramEnd"/>
      <w:r w:rsidR="00783790" w:rsidRPr="00783790">
        <w:rPr>
          <w:rFonts w:ascii="Times" w:hAnsi="Times"/>
        </w:rPr>
        <w:t xml:space="preserve"> all </w:t>
      </w:r>
      <w:proofErr w:type="spellStart"/>
      <w:r w:rsidR="00783790" w:rsidRPr="00783790">
        <w:rPr>
          <w:rFonts w:ascii="Times" w:hAnsi="Times"/>
        </w:rPr>
        <w:t>GameObject</w:t>
      </w:r>
      <w:proofErr w:type="spellEnd"/>
      <w:r w:rsidR="00783790" w:rsidRPr="00783790">
        <w:rPr>
          <w:rFonts w:ascii="Times" w:hAnsi="Times"/>
        </w:rPr>
        <w:t xml:space="preserve"> pointers in the vector to prevent memory leak; clears vector </w:t>
      </w:r>
    </w:p>
    <w:p w14:paraId="2E9475C9" w14:textId="77777777" w:rsidR="00783790" w:rsidRPr="00783790" w:rsidRDefault="00783790" w:rsidP="00783790">
      <w:pPr>
        <w:numPr>
          <w:ilvl w:val="0"/>
          <w:numId w:val="4"/>
        </w:num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ab/>
      </w:r>
      <w:proofErr w:type="gramStart"/>
      <w:r w:rsidRPr="00783790">
        <w:rPr>
          <w:rFonts w:ascii="Times" w:hAnsi="Times"/>
        </w:rPr>
        <w:t>  Made</w:t>
      </w:r>
      <w:proofErr w:type="gramEnd"/>
      <w:r w:rsidRPr="00783790">
        <w:rPr>
          <w:rFonts w:ascii="Times" w:hAnsi="Times"/>
        </w:rPr>
        <w:t xml:space="preserve"> virtual just in case a different kind of world is to be designed later  </w:t>
      </w:r>
      <w:proofErr w:type="spellStart"/>
      <w:r w:rsidRPr="00783790">
        <w:rPr>
          <w:rFonts w:ascii="Times" w:hAnsi="Times"/>
        </w:rPr>
        <w:t>bool</w:t>
      </w:r>
      <w:proofErr w:type="spellEnd"/>
      <w:r w:rsidRPr="00783790">
        <w:rPr>
          <w:rFonts w:ascii="Times" w:hAnsi="Times"/>
        </w:rPr>
        <w:t xml:space="preserve"> </w:t>
      </w:r>
      <w:proofErr w:type="spellStart"/>
      <w:r w:rsidRPr="00783790">
        <w:rPr>
          <w:rFonts w:ascii="Times" w:hAnsi="Times"/>
        </w:rPr>
        <w:t>poisonMushroomThere</w:t>
      </w:r>
      <w:proofErr w:type="spellEnd"/>
      <w:r w:rsidRPr="00783790">
        <w:rPr>
          <w:rFonts w:ascii="Times" w:hAnsi="Times"/>
        </w:rPr>
        <w:t>(</w:t>
      </w:r>
      <w:proofErr w:type="spellStart"/>
      <w:r w:rsidRPr="00783790">
        <w:rPr>
          <w:rFonts w:ascii="Times" w:hAnsi="Times"/>
        </w:rPr>
        <w:t>int</w:t>
      </w:r>
      <w:proofErr w:type="spellEnd"/>
      <w:r w:rsidRPr="00783790">
        <w:rPr>
          <w:rFonts w:ascii="Times" w:hAnsi="Times"/>
        </w:rPr>
        <w:t xml:space="preserve"> x, </w:t>
      </w:r>
      <w:proofErr w:type="spellStart"/>
      <w:r w:rsidRPr="00783790">
        <w:rPr>
          <w:rFonts w:ascii="Times" w:hAnsi="Times"/>
        </w:rPr>
        <w:t>int</w:t>
      </w:r>
      <w:proofErr w:type="spellEnd"/>
      <w:r w:rsidRPr="00783790">
        <w:rPr>
          <w:rFonts w:ascii="Times" w:hAnsi="Times"/>
        </w:rPr>
        <w:t xml:space="preserve"> y); </w:t>
      </w:r>
    </w:p>
    <w:p w14:paraId="10777D29" w14:textId="77777777" w:rsidR="00783790" w:rsidRP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setText</w:t>
      </w:r>
      <w:proofErr w:type="spellEnd"/>
      <w:r w:rsidRPr="00783790">
        <w:rPr>
          <w:rFonts w:ascii="Times" w:hAnsi="Times" w:cs="Menlo Regular"/>
        </w:rPr>
        <w:t>();</w:t>
      </w:r>
    </w:p>
    <w:p w14:paraId="530938E7" w14:textId="77777777" w:rsidR="00783790" w:rsidRPr="00783790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  <w:t>.  Set the information on top of the screen.</w:t>
      </w:r>
    </w:p>
    <w:p w14:paraId="23D8D9CD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removeDirt</w:t>
      </w:r>
      <w:proofErr w:type="spellEnd"/>
      <w:r w:rsidRPr="00783790">
        <w:rPr>
          <w:rFonts w:ascii="Times" w:hAnsi="Times" w:cs="Menlo Regular"/>
        </w:rPr>
        <w:t>();</w:t>
      </w:r>
    </w:p>
    <w:p w14:paraId="512845D1" w14:textId="77777777" w:rsidR="00FC2D04" w:rsidRPr="00783790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  <w:t xml:space="preserve">    . This is for the </w:t>
      </w:r>
      <w:proofErr w:type="spellStart"/>
      <w:r>
        <w:rPr>
          <w:rFonts w:ascii="Times" w:hAnsi="Times" w:cs="Menlo Regular"/>
        </w:rPr>
        <w:t>Frackman</w:t>
      </w:r>
      <w:proofErr w:type="spellEnd"/>
      <w:r>
        <w:rPr>
          <w:rFonts w:ascii="Times" w:hAnsi="Times" w:cs="Menlo Regular"/>
        </w:rPr>
        <w:t xml:space="preserve"> to remove the dirt when it has dirt before it.</w:t>
      </w:r>
    </w:p>
    <w:p w14:paraId="110B538C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isThereDirt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y);</w:t>
      </w:r>
    </w:p>
    <w:p w14:paraId="7A90D58F" w14:textId="77777777" w:rsidR="00FC2D04" w:rsidRPr="00783790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.  </w:t>
      </w:r>
      <w:proofErr w:type="gramStart"/>
      <w:r>
        <w:rPr>
          <w:rFonts w:ascii="Times" w:hAnsi="Times" w:cs="Menlo Regular"/>
        </w:rPr>
        <w:t>To check if there is any dirt supporting the boulders.</w:t>
      </w:r>
      <w:proofErr w:type="gramEnd"/>
    </w:p>
    <w:p w14:paraId="215DB587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783790">
        <w:rPr>
          <w:rFonts w:ascii="Times" w:hAnsi="Times" w:cs="Menlo Regular"/>
        </w:rPr>
        <w:t xml:space="preserve">Actor* </w:t>
      </w:r>
      <w:proofErr w:type="spellStart"/>
      <w:proofErr w:type="gramStart"/>
      <w:r w:rsidRPr="00783790">
        <w:rPr>
          <w:rFonts w:ascii="Times" w:hAnsi="Times" w:cs="Menlo Regular"/>
        </w:rPr>
        <w:t>findActor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proofErr w:type="gramEnd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IID);</w:t>
      </w:r>
    </w:p>
    <w:p w14:paraId="2309C925" w14:textId="77777777" w:rsidR="00FC2D04" w:rsidRPr="00783790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.  Find the desire actor in the game and return that object.</w:t>
      </w:r>
    </w:p>
    <w:p w14:paraId="497666C2" w14:textId="77777777" w:rsidR="00FC2D04" w:rsidRDefault="00783790" w:rsidP="00FC2D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compareActor</w:t>
      </w:r>
      <w:proofErr w:type="spellEnd"/>
      <w:r w:rsidRPr="00783790">
        <w:rPr>
          <w:rFonts w:ascii="Times" w:hAnsi="Times" w:cs="Menlo Regular"/>
        </w:rPr>
        <w:t xml:space="preserve">(Actor* actor,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type);</w:t>
      </w:r>
    </w:p>
    <w:p w14:paraId="5E5103E8" w14:textId="77777777" w:rsidR="00FC2D04" w:rsidRDefault="00FC2D04" w:rsidP="00FC2D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</w:t>
      </w:r>
      <w:r>
        <w:rPr>
          <w:rFonts w:ascii="Times" w:hAnsi="Times" w:cs="Menlo Regular"/>
        </w:rPr>
        <w:tab/>
      </w:r>
      <w:r>
        <w:rPr>
          <w:rFonts w:ascii="Times" w:hAnsi="Times" w:cs="Menlo Regular"/>
        </w:rPr>
        <w:tab/>
        <w:t xml:space="preserve">.  Use dynamic casting to check if there is the target I am looking for and return true if                                                    </w:t>
      </w:r>
    </w:p>
    <w:p w14:paraId="650FB68B" w14:textId="77777777" w:rsidR="00FC2D04" w:rsidRPr="00783790" w:rsidRDefault="00FC2D04" w:rsidP="00FC2D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  </w:t>
      </w:r>
      <w:proofErr w:type="gramStart"/>
      <w:r>
        <w:rPr>
          <w:rFonts w:ascii="Times" w:hAnsi="Times" w:cs="Menlo Regular"/>
        </w:rPr>
        <w:t>there</w:t>
      </w:r>
      <w:proofErr w:type="gramEnd"/>
      <w:r>
        <w:rPr>
          <w:rFonts w:ascii="Times" w:hAnsi="Times" w:cs="Menlo Regular"/>
        </w:rPr>
        <w:t xml:space="preserve"> is and return false otherwise.</w:t>
      </w:r>
    </w:p>
    <w:p w14:paraId="26DAD57A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RemoveDeadActors</w:t>
      </w:r>
      <w:proofErr w:type="spellEnd"/>
      <w:r w:rsidRPr="00783790">
        <w:rPr>
          <w:rFonts w:ascii="Times" w:hAnsi="Times" w:cs="Menlo Regular"/>
        </w:rPr>
        <w:t>();</w:t>
      </w:r>
    </w:p>
    <w:p w14:paraId="343C8123" w14:textId="77777777" w:rsidR="00FC2D04" w:rsidRPr="00783790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  <w:t xml:space="preserve">   .  Remove the dead object from the container and the game.</w:t>
      </w:r>
    </w:p>
    <w:p w14:paraId="1032F110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displayActor</w:t>
      </w:r>
      <w:proofErr w:type="spellEnd"/>
      <w:r w:rsidRPr="00783790">
        <w:rPr>
          <w:rFonts w:ascii="Times" w:hAnsi="Times" w:cs="Menlo Regular"/>
        </w:rPr>
        <w:t>();</w:t>
      </w:r>
    </w:p>
    <w:p w14:paraId="0D56A205" w14:textId="77777777" w:rsidR="00FC2D04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This function is for displaying the Gold and the Barrels when </w:t>
      </w:r>
      <w:proofErr w:type="spellStart"/>
      <w:r>
        <w:rPr>
          <w:rFonts w:ascii="Times" w:hAnsi="Times" w:cs="Menlo Regular"/>
        </w:rPr>
        <w:t>Frackman</w:t>
      </w:r>
      <w:proofErr w:type="spellEnd"/>
      <w:r>
        <w:rPr>
          <w:rFonts w:ascii="Times" w:hAnsi="Times" w:cs="Menlo Regular"/>
        </w:rPr>
        <w:t xml:space="preserve"> is within the </w:t>
      </w:r>
    </w:p>
    <w:p w14:paraId="4F925DED" w14:textId="77777777" w:rsidR="00FC2D04" w:rsidRPr="00783790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  <w:t xml:space="preserve">      4.0 </w:t>
      </w:r>
      <w:proofErr w:type="gramStart"/>
      <w:r>
        <w:rPr>
          <w:rFonts w:ascii="Times" w:hAnsi="Times" w:cs="Menlo Regular"/>
        </w:rPr>
        <w:t>radius</w:t>
      </w:r>
      <w:proofErr w:type="gramEnd"/>
      <w:r>
        <w:rPr>
          <w:rFonts w:ascii="Times" w:hAnsi="Times" w:cs="Menlo Regular"/>
        </w:rPr>
        <w:t xml:space="preserve"> from them</w:t>
      </w:r>
    </w:p>
    <w:p w14:paraId="3D2A2B35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checkRadius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y);</w:t>
      </w:r>
    </w:p>
    <w:p w14:paraId="15C86F7E" w14:textId="77777777" w:rsidR="00FC2D04" w:rsidRPr="00783790" w:rsidRDefault="00FC2D04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</w:t>
      </w:r>
      <w:r w:rsidR="00264A2A">
        <w:rPr>
          <w:rFonts w:ascii="Times" w:hAnsi="Times" w:cs="Menlo Regular"/>
        </w:rPr>
        <w:t>To c</w:t>
      </w:r>
      <w:r>
        <w:rPr>
          <w:rFonts w:ascii="Times" w:hAnsi="Times" w:cs="Menlo Regular"/>
        </w:rPr>
        <w:t>heck the radius of a specific object</w:t>
      </w:r>
      <w:r w:rsidR="00264A2A">
        <w:rPr>
          <w:rFonts w:ascii="Times" w:hAnsi="Times" w:cs="Menlo Regular"/>
        </w:rPr>
        <w:t xml:space="preserve"> to see if it is near </w:t>
      </w:r>
      <w:proofErr w:type="spellStart"/>
      <w:r w:rsidR="00264A2A">
        <w:rPr>
          <w:rFonts w:ascii="Times" w:hAnsi="Times" w:cs="Menlo Regular"/>
        </w:rPr>
        <w:t>Frackman</w:t>
      </w:r>
      <w:proofErr w:type="spellEnd"/>
    </w:p>
    <w:p w14:paraId="4569E314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player</w:t>
      </w:r>
      <w:proofErr w:type="gramEnd"/>
      <w:r w:rsidRPr="00783790">
        <w:rPr>
          <w:rFonts w:ascii="Times" w:hAnsi="Times" w:cs="Menlo Regular"/>
        </w:rPr>
        <w:t xml:space="preserve">* </w:t>
      </w:r>
      <w:proofErr w:type="spellStart"/>
      <w:r w:rsidRPr="00783790">
        <w:rPr>
          <w:rFonts w:ascii="Times" w:hAnsi="Times" w:cs="Menlo Regular"/>
        </w:rPr>
        <w:t>getPlayer</w:t>
      </w:r>
      <w:proofErr w:type="spellEnd"/>
      <w:r w:rsidRPr="00783790">
        <w:rPr>
          <w:rFonts w:ascii="Times" w:hAnsi="Times" w:cs="Menlo Regular"/>
        </w:rPr>
        <w:t>();</w:t>
      </w:r>
    </w:p>
    <w:p w14:paraId="0A3959D9" w14:textId="77777777" w:rsidR="00264A2A" w:rsidRPr="00783790" w:rsidRDefault="00264A2A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Return the pointer of the player to other classes to perform some functionalities/</w:t>
      </w:r>
    </w:p>
    <w:p w14:paraId="55389CAB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deBarrel</w:t>
      </w:r>
      <w:proofErr w:type="spellEnd"/>
      <w:r w:rsidRPr="00783790">
        <w:rPr>
          <w:rFonts w:ascii="Times" w:hAnsi="Times" w:cs="Menlo Regular"/>
        </w:rPr>
        <w:t>();</w:t>
      </w:r>
    </w:p>
    <w:p w14:paraId="77DF26DB" w14:textId="77777777" w:rsidR="00264A2A" w:rsidRPr="00783790" w:rsidRDefault="00264A2A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Decrement the number of Barrels when </w:t>
      </w:r>
      <w:proofErr w:type="spellStart"/>
      <w:r>
        <w:rPr>
          <w:rFonts w:ascii="Times" w:hAnsi="Times" w:cs="Menlo Regular"/>
        </w:rPr>
        <w:t>Frackman</w:t>
      </w:r>
      <w:proofErr w:type="spellEnd"/>
      <w:r>
        <w:rPr>
          <w:rFonts w:ascii="Times" w:hAnsi="Times" w:cs="Menlo Regular"/>
        </w:rPr>
        <w:t xml:space="preserve"> find them</w:t>
      </w:r>
    </w:p>
    <w:p w14:paraId="46E29E7D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lastRenderedPageBreak/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setBarrel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b){barrel = b;}</w:t>
      </w:r>
    </w:p>
    <w:p w14:paraId="7EE6EFDB" w14:textId="77777777" w:rsidR="00264A2A" w:rsidRPr="00783790" w:rsidRDefault="00264A2A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Set the number of Barrels at the beginning of the game.</w:t>
      </w:r>
    </w:p>
    <w:p w14:paraId="7C8CAB93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addGoodies</w:t>
      </w:r>
      <w:proofErr w:type="spellEnd"/>
      <w:r w:rsidRPr="00783790">
        <w:rPr>
          <w:rFonts w:ascii="Times" w:hAnsi="Times" w:cs="Menlo Regular"/>
        </w:rPr>
        <w:t>();</w:t>
      </w:r>
    </w:p>
    <w:p w14:paraId="3B9F32E5" w14:textId="77777777" w:rsidR="00AB17C5" w:rsidRDefault="00264A2A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Add So</w:t>
      </w:r>
      <w:r w:rsidR="00AB17C5">
        <w:rPr>
          <w:rFonts w:ascii="Times" w:hAnsi="Times" w:cs="Menlo Regular"/>
        </w:rPr>
        <w:t xml:space="preserve">nar Kits at the left upper corner and </w:t>
      </w:r>
      <w:proofErr w:type="spellStart"/>
      <w:r w:rsidR="00AB17C5">
        <w:rPr>
          <w:rFonts w:ascii="Times" w:hAnsi="Times" w:cs="Menlo Regular"/>
        </w:rPr>
        <w:t>Waterpool</w:t>
      </w:r>
      <w:proofErr w:type="spellEnd"/>
      <w:r w:rsidR="00AB17C5">
        <w:rPr>
          <w:rFonts w:ascii="Times" w:hAnsi="Times" w:cs="Menlo Regular"/>
        </w:rPr>
        <w:t xml:space="preserve"> randomly in the oil field if the </w:t>
      </w:r>
    </w:p>
    <w:p w14:paraId="657044D8" w14:textId="77777777" w:rsidR="00264A2A" w:rsidRPr="00783790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ab/>
        <w:t xml:space="preserve">      </w:t>
      </w:r>
      <w:proofErr w:type="gramStart"/>
      <w:r>
        <w:rPr>
          <w:rFonts w:ascii="Times" w:hAnsi="Times" w:cs="Menlo Regular"/>
        </w:rPr>
        <w:t>space</w:t>
      </w:r>
      <w:proofErr w:type="gramEnd"/>
      <w:r>
        <w:rPr>
          <w:rFonts w:ascii="Times" w:hAnsi="Times" w:cs="Menlo Regular"/>
        </w:rPr>
        <w:t xml:space="preserve"> is available</w:t>
      </w:r>
    </w:p>
    <w:p w14:paraId="1F0E0184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putWaterpool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y);</w:t>
      </w:r>
    </w:p>
    <w:p w14:paraId="775CDFC5" w14:textId="77777777" w:rsidR="00264A2A" w:rsidRPr="00783790" w:rsidRDefault="00264A2A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</w:t>
      </w:r>
      <w:proofErr w:type="gramStart"/>
      <w:r>
        <w:rPr>
          <w:rFonts w:ascii="Times" w:hAnsi="Times" w:cs="Menlo Regular"/>
        </w:rPr>
        <w:t xml:space="preserve">To check if it is ok to put </w:t>
      </w:r>
      <w:proofErr w:type="spellStart"/>
      <w:r>
        <w:rPr>
          <w:rFonts w:ascii="Times" w:hAnsi="Times" w:cs="Menlo Regular"/>
        </w:rPr>
        <w:t>waterpool</w:t>
      </w:r>
      <w:proofErr w:type="spellEnd"/>
      <w:r>
        <w:rPr>
          <w:rFonts w:ascii="Times" w:hAnsi="Times" w:cs="Menlo Regular"/>
        </w:rPr>
        <w:t>.</w:t>
      </w:r>
      <w:proofErr w:type="gramEnd"/>
    </w:p>
    <w:p w14:paraId="410178F6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pickupAble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y);</w:t>
      </w:r>
    </w:p>
    <w:p w14:paraId="708A3A86" w14:textId="77777777" w:rsidR="00AB17C5" w:rsidRPr="00783790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</w:t>
      </w:r>
      <w:proofErr w:type="gramStart"/>
      <w:r>
        <w:rPr>
          <w:rFonts w:ascii="Times" w:hAnsi="Times" w:cs="Menlo Regular"/>
        </w:rPr>
        <w:t xml:space="preserve">To check if the Gold and the Barrels within the radius that is pickup able by </w:t>
      </w:r>
      <w:proofErr w:type="spellStart"/>
      <w:r>
        <w:rPr>
          <w:rFonts w:ascii="Times" w:hAnsi="Times" w:cs="Menlo Regular"/>
        </w:rPr>
        <w:t>Frackman</w:t>
      </w:r>
      <w:proofErr w:type="spellEnd"/>
      <w:r>
        <w:rPr>
          <w:rFonts w:ascii="Times" w:hAnsi="Times" w:cs="Menlo Regular"/>
        </w:rPr>
        <w:t>.</w:t>
      </w:r>
      <w:proofErr w:type="gramEnd"/>
    </w:p>
    <w:p w14:paraId="01F419A0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detected(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y);</w:t>
      </w:r>
    </w:p>
    <w:p w14:paraId="0C87B4D1" w14:textId="77777777" w:rsidR="00AB17C5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When Z or z is pressed, reveal the Gold and Barrels that is within the radius of 12.0 </w:t>
      </w:r>
    </w:p>
    <w:p w14:paraId="4D30776A" w14:textId="77777777" w:rsidR="00AB17C5" w:rsidRPr="00783790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   </w:t>
      </w:r>
      <w:proofErr w:type="gramStart"/>
      <w:r>
        <w:rPr>
          <w:rFonts w:ascii="Times" w:hAnsi="Times" w:cs="Menlo Regular"/>
        </w:rPr>
        <w:t>units</w:t>
      </w:r>
      <w:proofErr w:type="gramEnd"/>
    </w:p>
    <w:p w14:paraId="576204E6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createGold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y);</w:t>
      </w:r>
    </w:p>
    <w:p w14:paraId="6662CF95" w14:textId="77777777" w:rsidR="00AB17C5" w:rsidRPr="00783790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Add Gold to the oil field when TAB is pressed.</w:t>
      </w:r>
    </w:p>
    <w:p w14:paraId="77C273C6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DirtBlocked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y, </w:t>
      </w:r>
      <w:proofErr w:type="spellStart"/>
      <w:r w:rsidRPr="00783790">
        <w:rPr>
          <w:rFonts w:ascii="Times" w:hAnsi="Times" w:cs="Menlo Regular"/>
        </w:rPr>
        <w:t>GraphObject</w:t>
      </w:r>
      <w:proofErr w:type="spellEnd"/>
      <w:r w:rsidRPr="00783790">
        <w:rPr>
          <w:rFonts w:ascii="Times" w:hAnsi="Times" w:cs="Menlo Regular"/>
        </w:rPr>
        <w:t>::Direction d);</w:t>
      </w:r>
    </w:p>
    <w:p w14:paraId="79E05B4D" w14:textId="77777777" w:rsidR="00AB17C5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To check if there is dirt before the actor, when the protesters are wandering and the </w:t>
      </w:r>
    </w:p>
    <w:p w14:paraId="2F1B9A3A" w14:textId="77777777" w:rsidR="00AB17C5" w:rsidRPr="00783790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  </w:t>
      </w:r>
      <w:proofErr w:type="gramStart"/>
      <w:r>
        <w:rPr>
          <w:rFonts w:ascii="Times" w:hAnsi="Times" w:cs="Menlo Regular"/>
        </w:rPr>
        <w:t>squirt</w:t>
      </w:r>
      <w:proofErr w:type="gramEnd"/>
      <w:r>
        <w:rPr>
          <w:rFonts w:ascii="Times" w:hAnsi="Times" w:cs="Menlo Regular"/>
        </w:rPr>
        <w:t xml:space="preserve"> is fired.</w:t>
      </w:r>
    </w:p>
    <w:p w14:paraId="50F86348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 w:rsidRPr="00783790">
        <w:rPr>
          <w:rFonts w:ascii="Times" w:hAnsi="Times" w:cs="Menlo Regular"/>
        </w:rPr>
        <w:t xml:space="preserve">Actor* </w:t>
      </w:r>
      <w:proofErr w:type="spellStart"/>
      <w:proofErr w:type="gramStart"/>
      <w:r w:rsidRPr="00783790">
        <w:rPr>
          <w:rFonts w:ascii="Times" w:hAnsi="Times" w:cs="Menlo Regular"/>
        </w:rPr>
        <w:t>RunIntoActor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proofErr w:type="gramEnd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ID, </w:t>
      </w:r>
      <w:proofErr w:type="spellStart"/>
      <w:r w:rsidRPr="00783790">
        <w:rPr>
          <w:rFonts w:ascii="Times" w:hAnsi="Times" w:cs="Menlo Regular"/>
        </w:rPr>
        <w:t>GraphObject</w:t>
      </w:r>
      <w:proofErr w:type="spellEnd"/>
      <w:r w:rsidRPr="00783790">
        <w:rPr>
          <w:rFonts w:ascii="Times" w:hAnsi="Times" w:cs="Menlo Regular"/>
        </w:rPr>
        <w:t>::Direction D);</w:t>
      </w:r>
    </w:p>
    <w:p w14:paraId="021364AB" w14:textId="77777777" w:rsidR="004117FE" w:rsidRDefault="00AB17C5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Return the pointer of the target acto</w:t>
      </w:r>
      <w:r w:rsidR="006E0ED7">
        <w:rPr>
          <w:rFonts w:ascii="Times" w:hAnsi="Times" w:cs="Menlo Regular"/>
        </w:rPr>
        <w:t xml:space="preserve">r that blocks </w:t>
      </w:r>
      <w:r w:rsidR="004117FE">
        <w:rPr>
          <w:rFonts w:ascii="Times" w:hAnsi="Times" w:cs="Menlo Regular"/>
        </w:rPr>
        <w:t xml:space="preserve">the current actor’s information that is </w:t>
      </w:r>
    </w:p>
    <w:p w14:paraId="6405B48B" w14:textId="2E83DD6C" w:rsidR="00AB17C5" w:rsidRPr="00783790" w:rsidRDefault="004117FE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  </w:t>
      </w:r>
      <w:proofErr w:type="gramStart"/>
      <w:r>
        <w:rPr>
          <w:rFonts w:ascii="Times" w:hAnsi="Times" w:cs="Menlo Regular"/>
        </w:rPr>
        <w:t>passed</w:t>
      </w:r>
      <w:proofErr w:type="gramEnd"/>
      <w:r>
        <w:rPr>
          <w:rFonts w:ascii="Times" w:hAnsi="Times" w:cs="Menlo Regular"/>
        </w:rPr>
        <w:t xml:space="preserve"> in</w:t>
      </w:r>
    </w:p>
    <w:p w14:paraId="49EC2E35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BlockSightOfProtester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y, </w:t>
      </w:r>
      <w:proofErr w:type="spellStart"/>
      <w:r w:rsidRPr="00783790">
        <w:rPr>
          <w:rFonts w:ascii="Times" w:hAnsi="Times" w:cs="Menlo Regular"/>
        </w:rPr>
        <w:t>GraphObject</w:t>
      </w:r>
      <w:proofErr w:type="spellEnd"/>
      <w:r w:rsidRPr="00783790">
        <w:rPr>
          <w:rFonts w:ascii="Times" w:hAnsi="Times" w:cs="Menlo Regular"/>
        </w:rPr>
        <w:t>::Direction D);</w:t>
      </w:r>
    </w:p>
    <w:p w14:paraId="13D2554C" w14:textId="071F0F04" w:rsidR="004117FE" w:rsidRPr="00783790" w:rsidRDefault="004117FE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</w:t>
      </w:r>
      <w:proofErr w:type="gramStart"/>
      <w:r>
        <w:rPr>
          <w:rFonts w:ascii="Times" w:hAnsi="Times" w:cs="Menlo Regular"/>
        </w:rPr>
        <w:t>To check if there is any dirt in sight of the protesters.</w:t>
      </w:r>
      <w:proofErr w:type="gramEnd"/>
    </w:p>
    <w:p w14:paraId="04B58ECF" w14:textId="77777777" w:rsidR="00783790" w:rsidRDefault="00783790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proofErr w:type="spellStart"/>
      <w:proofErr w:type="gramStart"/>
      <w:r w:rsidRPr="00783790">
        <w:rPr>
          <w:rFonts w:ascii="Times" w:hAnsi="Times" w:cs="Menlo Regular"/>
        </w:rPr>
        <w:t>bool</w:t>
      </w:r>
      <w:proofErr w:type="spellEnd"/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BouldersInsight</w:t>
      </w:r>
      <w:proofErr w:type="spellEnd"/>
      <w:r w:rsidRPr="00783790">
        <w:rPr>
          <w:rFonts w:ascii="Times" w:hAnsi="Times" w:cs="Menlo Regular"/>
        </w:rPr>
        <w:t>(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x, </w:t>
      </w:r>
      <w:proofErr w:type="spellStart"/>
      <w:r w:rsidRPr="00783790">
        <w:rPr>
          <w:rFonts w:ascii="Times" w:hAnsi="Times" w:cs="Menlo Regular"/>
        </w:rPr>
        <w:t>int</w:t>
      </w:r>
      <w:proofErr w:type="spellEnd"/>
      <w:r w:rsidRPr="00783790">
        <w:rPr>
          <w:rFonts w:ascii="Times" w:hAnsi="Times" w:cs="Menlo Regular"/>
        </w:rPr>
        <w:t xml:space="preserve"> y, </w:t>
      </w:r>
      <w:proofErr w:type="spellStart"/>
      <w:r w:rsidRPr="00783790">
        <w:rPr>
          <w:rFonts w:ascii="Times" w:hAnsi="Times" w:cs="Menlo Regular"/>
        </w:rPr>
        <w:t>GraphObject</w:t>
      </w:r>
      <w:proofErr w:type="spellEnd"/>
      <w:r w:rsidRPr="00783790">
        <w:rPr>
          <w:rFonts w:ascii="Times" w:hAnsi="Times" w:cs="Menlo Regular"/>
        </w:rPr>
        <w:t>::Direction d);</w:t>
      </w:r>
    </w:p>
    <w:p w14:paraId="4D8FCE17" w14:textId="20E226B1" w:rsidR="004117FE" w:rsidRPr="00783790" w:rsidRDefault="004117FE" w:rsidP="007837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 </w:t>
      </w:r>
      <w:proofErr w:type="gramStart"/>
      <w:r>
        <w:rPr>
          <w:rFonts w:ascii="Times" w:hAnsi="Times" w:cs="Menlo Regular"/>
        </w:rPr>
        <w:t>To check if there is boulders in sight of the protesters.</w:t>
      </w:r>
      <w:proofErr w:type="gramEnd"/>
    </w:p>
    <w:p w14:paraId="5E0C76DE" w14:textId="1F391E35" w:rsidR="00445D0D" w:rsidRDefault="00783790" w:rsidP="00783790">
      <w:pPr>
        <w:tabs>
          <w:tab w:val="left" w:pos="1180"/>
        </w:tabs>
        <w:rPr>
          <w:rFonts w:ascii="Times" w:hAnsi="Times" w:cs="Menlo Regular"/>
        </w:rPr>
      </w:pPr>
      <w:proofErr w:type="gramStart"/>
      <w:r w:rsidRPr="00783790">
        <w:rPr>
          <w:rFonts w:ascii="Times" w:hAnsi="Times" w:cs="Menlo Regular"/>
        </w:rPr>
        <w:t>void</w:t>
      </w:r>
      <w:proofErr w:type="gramEnd"/>
      <w:r w:rsidRPr="00783790">
        <w:rPr>
          <w:rFonts w:ascii="Times" w:hAnsi="Times" w:cs="Menlo Regular"/>
        </w:rPr>
        <w:t xml:space="preserve"> </w:t>
      </w:r>
      <w:proofErr w:type="spellStart"/>
      <w:r w:rsidRPr="00783790">
        <w:rPr>
          <w:rFonts w:ascii="Times" w:hAnsi="Times" w:cs="Menlo Regular"/>
        </w:rPr>
        <w:t>addProtester</w:t>
      </w:r>
      <w:proofErr w:type="spellEnd"/>
      <w:r w:rsidRPr="00783790">
        <w:rPr>
          <w:rFonts w:ascii="Times" w:hAnsi="Times" w:cs="Menlo Regular"/>
        </w:rPr>
        <w:t>();</w:t>
      </w:r>
    </w:p>
    <w:p w14:paraId="3AB7CD5D" w14:textId="2C123AF8" w:rsidR="00445D0D" w:rsidRDefault="00445D0D" w:rsidP="00783790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Add the protesters to the field based on the time and the total number of protesters on </w:t>
      </w:r>
    </w:p>
    <w:p w14:paraId="6D489EE2" w14:textId="2C40562A" w:rsidR="00445D0D" w:rsidRDefault="00445D0D" w:rsidP="00783790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  </w:t>
      </w:r>
      <w:proofErr w:type="gramStart"/>
      <w:r>
        <w:rPr>
          <w:rFonts w:ascii="Times" w:hAnsi="Times" w:cs="Menlo Regular"/>
        </w:rPr>
        <w:t>the</w:t>
      </w:r>
      <w:proofErr w:type="gramEnd"/>
      <w:r>
        <w:rPr>
          <w:rFonts w:ascii="Times" w:hAnsi="Times" w:cs="Menlo Regular"/>
        </w:rPr>
        <w:t xml:space="preserve"> field</w:t>
      </w:r>
    </w:p>
    <w:p w14:paraId="0096BBA5" w14:textId="77777777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spellStart"/>
      <w:proofErr w:type="gramStart"/>
      <w:r w:rsidRPr="00445D0D">
        <w:rPr>
          <w:rFonts w:ascii="Times" w:hAnsi="Times" w:cs="Menlo Regular"/>
        </w:rPr>
        <w:t>bool</w:t>
      </w:r>
      <w:proofErr w:type="spellEnd"/>
      <w:proofErr w:type="gramEnd"/>
      <w:r w:rsidRPr="00445D0D">
        <w:rPr>
          <w:rFonts w:ascii="Times" w:hAnsi="Times" w:cs="Menlo Regular"/>
        </w:rPr>
        <w:t xml:space="preserve"> </w:t>
      </w:r>
      <w:proofErr w:type="spellStart"/>
      <w:r w:rsidRPr="00445D0D">
        <w:rPr>
          <w:rFonts w:ascii="Times" w:hAnsi="Times" w:cs="Menlo Regular"/>
        </w:rPr>
        <w:t>IsThereBoulder</w:t>
      </w:r>
      <w:proofErr w:type="spellEnd"/>
      <w:r w:rsidRPr="00445D0D">
        <w:rPr>
          <w:rFonts w:ascii="Times" w:hAnsi="Times" w:cs="Menlo Regular"/>
        </w:rPr>
        <w:t>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x, 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y);</w:t>
      </w:r>
    </w:p>
    <w:p w14:paraId="59EC6C88" w14:textId="526D03CD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Use for adding the </w:t>
      </w:r>
      <w:proofErr w:type="spellStart"/>
      <w:r>
        <w:rPr>
          <w:rFonts w:ascii="Times" w:hAnsi="Times" w:cs="Menlo Regular"/>
        </w:rPr>
        <w:t>waterpool</w:t>
      </w:r>
      <w:proofErr w:type="spellEnd"/>
      <w:r>
        <w:rPr>
          <w:rFonts w:ascii="Times" w:hAnsi="Times" w:cs="Menlo Regular"/>
        </w:rPr>
        <w:t xml:space="preserve"> when checking not overlapping with boulders</w:t>
      </w:r>
    </w:p>
    <w:p w14:paraId="31A961AA" w14:textId="31077356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gramStart"/>
      <w:r w:rsidRPr="00445D0D">
        <w:rPr>
          <w:rFonts w:ascii="Times" w:hAnsi="Times" w:cs="Menlo Regular"/>
        </w:rPr>
        <w:t>void</w:t>
      </w:r>
      <w:proofErr w:type="gramEnd"/>
      <w:r w:rsidRPr="00445D0D">
        <w:rPr>
          <w:rFonts w:ascii="Times" w:hAnsi="Times" w:cs="Menlo Regular"/>
        </w:rPr>
        <w:t xml:space="preserve"> </w:t>
      </w:r>
      <w:proofErr w:type="spellStart"/>
      <w:r w:rsidRPr="00445D0D">
        <w:rPr>
          <w:rFonts w:ascii="Times" w:hAnsi="Times" w:cs="Menlo Regular"/>
        </w:rPr>
        <w:t>setCounter</w:t>
      </w:r>
      <w:proofErr w:type="spellEnd"/>
      <w:r w:rsidRPr="00445D0D">
        <w:rPr>
          <w:rFonts w:ascii="Times" w:hAnsi="Times" w:cs="Menlo Regular"/>
        </w:rPr>
        <w:t>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x){counter = x;}</w:t>
      </w:r>
    </w:p>
    <w:p w14:paraId="3B37A2CB" w14:textId="606D1EFC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Set the number of ticks.</w:t>
      </w:r>
    </w:p>
    <w:p w14:paraId="554A9033" w14:textId="288AC886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gramStart"/>
      <w:r w:rsidRPr="00445D0D">
        <w:rPr>
          <w:rFonts w:ascii="Times" w:hAnsi="Times" w:cs="Menlo Regular"/>
        </w:rPr>
        <w:t>void</w:t>
      </w:r>
      <w:proofErr w:type="gramEnd"/>
      <w:r w:rsidRPr="00445D0D">
        <w:rPr>
          <w:rFonts w:ascii="Times" w:hAnsi="Times" w:cs="Menlo Regular"/>
        </w:rPr>
        <w:t xml:space="preserve"> </w:t>
      </w:r>
      <w:proofErr w:type="spellStart"/>
      <w:r w:rsidRPr="00445D0D">
        <w:rPr>
          <w:rFonts w:ascii="Times" w:hAnsi="Times" w:cs="Menlo Regular"/>
        </w:rPr>
        <w:t>setNumberToAdd</w:t>
      </w:r>
      <w:proofErr w:type="spellEnd"/>
      <w:r w:rsidRPr="00445D0D">
        <w:rPr>
          <w:rFonts w:ascii="Times" w:hAnsi="Times" w:cs="Menlo Regular"/>
        </w:rPr>
        <w:t>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x){</w:t>
      </w:r>
      <w:proofErr w:type="spellStart"/>
      <w:r w:rsidRPr="00445D0D">
        <w:rPr>
          <w:rFonts w:ascii="Times" w:hAnsi="Times" w:cs="Menlo Regular"/>
        </w:rPr>
        <w:t>numberToAdd</w:t>
      </w:r>
      <w:proofErr w:type="spellEnd"/>
      <w:r w:rsidRPr="00445D0D">
        <w:rPr>
          <w:rFonts w:ascii="Times" w:hAnsi="Times" w:cs="Menlo Regular"/>
        </w:rPr>
        <w:t xml:space="preserve"> = x;}</w:t>
      </w:r>
    </w:p>
    <w:p w14:paraId="6F3B87E8" w14:textId="59D9B735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Set the total number of protesters to add on the field.</w:t>
      </w:r>
    </w:p>
    <w:p w14:paraId="0F1F1BBD" w14:textId="11E7436A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gramStart"/>
      <w:r w:rsidRPr="00445D0D">
        <w:rPr>
          <w:rFonts w:ascii="Times" w:hAnsi="Times" w:cs="Menlo Regular"/>
        </w:rPr>
        <w:t>void</w:t>
      </w:r>
      <w:proofErr w:type="gramEnd"/>
      <w:r w:rsidRPr="00445D0D">
        <w:rPr>
          <w:rFonts w:ascii="Times" w:hAnsi="Times" w:cs="Menlo Regular"/>
        </w:rPr>
        <w:t xml:space="preserve"> </w:t>
      </w:r>
      <w:proofErr w:type="spellStart"/>
      <w:r w:rsidRPr="00445D0D">
        <w:rPr>
          <w:rFonts w:ascii="Times" w:hAnsi="Times" w:cs="Menlo Regular"/>
        </w:rPr>
        <w:t>findPath</w:t>
      </w:r>
      <w:proofErr w:type="spellEnd"/>
      <w:r w:rsidRPr="00445D0D">
        <w:rPr>
          <w:rFonts w:ascii="Times" w:hAnsi="Times" w:cs="Menlo Regular"/>
        </w:rPr>
        <w:t>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x, 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y);</w:t>
      </w:r>
    </w:p>
    <w:p w14:paraId="566C1137" w14:textId="77777777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Use a queue base search to find the optimal path to the exit when protesters are fully </w:t>
      </w:r>
    </w:p>
    <w:p w14:paraId="105643B3" w14:textId="083C1C39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  </w:t>
      </w:r>
      <w:proofErr w:type="gramStart"/>
      <w:r>
        <w:rPr>
          <w:rFonts w:ascii="Times" w:hAnsi="Times" w:cs="Menlo Regular"/>
        </w:rPr>
        <w:t>annoyed</w:t>
      </w:r>
      <w:proofErr w:type="gramEnd"/>
      <w:r>
        <w:rPr>
          <w:rFonts w:ascii="Times" w:hAnsi="Times" w:cs="Menlo Regular"/>
        </w:rPr>
        <w:t>.</w:t>
      </w:r>
    </w:p>
    <w:p w14:paraId="3777CC12" w14:textId="7011FDB1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spellStart"/>
      <w:r w:rsidRPr="00445D0D">
        <w:rPr>
          <w:rFonts w:ascii="Times" w:hAnsi="Times" w:cs="Menlo Regular"/>
        </w:rPr>
        <w:t>GraphObject</w:t>
      </w:r>
      <w:proofErr w:type="spellEnd"/>
      <w:proofErr w:type="gramStart"/>
      <w:r w:rsidRPr="00445D0D">
        <w:rPr>
          <w:rFonts w:ascii="Times" w:hAnsi="Times" w:cs="Menlo Regular"/>
        </w:rPr>
        <w:t>::</w:t>
      </w:r>
      <w:proofErr w:type="gramEnd"/>
      <w:r w:rsidRPr="00445D0D">
        <w:rPr>
          <w:rFonts w:ascii="Times" w:hAnsi="Times" w:cs="Menlo Regular"/>
        </w:rPr>
        <w:t>Direction exit(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x, 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y);</w:t>
      </w:r>
    </w:p>
    <w:p w14:paraId="3A2C5FFD" w14:textId="77777777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Return the direction stored in the </w:t>
      </w:r>
      <w:proofErr w:type="gramStart"/>
      <w:r>
        <w:rPr>
          <w:rFonts w:ascii="Times" w:hAnsi="Times" w:cs="Menlo Regular"/>
        </w:rPr>
        <w:t>maze which</w:t>
      </w:r>
      <w:proofErr w:type="gramEnd"/>
      <w:r>
        <w:rPr>
          <w:rFonts w:ascii="Times" w:hAnsi="Times" w:cs="Menlo Regular"/>
        </w:rPr>
        <w:t xml:space="preserve"> tells the protesters which direction to </w:t>
      </w:r>
    </w:p>
    <w:p w14:paraId="05135BA7" w14:textId="0FC312AC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   </w:t>
      </w:r>
      <w:proofErr w:type="gramStart"/>
      <w:r>
        <w:rPr>
          <w:rFonts w:ascii="Times" w:hAnsi="Times" w:cs="Menlo Regular"/>
        </w:rPr>
        <w:t>pick</w:t>
      </w:r>
      <w:proofErr w:type="gramEnd"/>
      <w:r>
        <w:rPr>
          <w:rFonts w:ascii="Times" w:hAnsi="Times" w:cs="Menlo Regular"/>
        </w:rPr>
        <w:t xml:space="preserve"> when leaving the oil field.</w:t>
      </w:r>
    </w:p>
    <w:p w14:paraId="09DCA10A" w14:textId="7D3E5460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gramStart"/>
      <w:r w:rsidRPr="00445D0D">
        <w:rPr>
          <w:rFonts w:ascii="Times" w:hAnsi="Times" w:cs="Menlo Regular"/>
        </w:rPr>
        <w:t>void</w:t>
      </w:r>
      <w:proofErr w:type="gramEnd"/>
      <w:r w:rsidRPr="00445D0D">
        <w:rPr>
          <w:rFonts w:ascii="Times" w:hAnsi="Times" w:cs="Menlo Regular"/>
        </w:rPr>
        <w:t xml:space="preserve"> </w:t>
      </w:r>
      <w:proofErr w:type="spellStart"/>
      <w:r w:rsidRPr="00445D0D">
        <w:rPr>
          <w:rFonts w:ascii="Times" w:hAnsi="Times" w:cs="Menlo Regular"/>
        </w:rPr>
        <w:t>deNumberToAdd</w:t>
      </w:r>
      <w:proofErr w:type="spellEnd"/>
      <w:r w:rsidRPr="00445D0D">
        <w:rPr>
          <w:rFonts w:ascii="Times" w:hAnsi="Times" w:cs="Menlo Regular"/>
        </w:rPr>
        <w:t>(){</w:t>
      </w:r>
      <w:proofErr w:type="spellStart"/>
      <w:r w:rsidRPr="00445D0D">
        <w:rPr>
          <w:rFonts w:ascii="Times" w:hAnsi="Times" w:cs="Menlo Regular"/>
        </w:rPr>
        <w:t>numberToAdd</w:t>
      </w:r>
      <w:proofErr w:type="spellEnd"/>
      <w:r w:rsidRPr="00445D0D">
        <w:rPr>
          <w:rFonts w:ascii="Times" w:hAnsi="Times" w:cs="Menlo Regular"/>
        </w:rPr>
        <w:t>--;}</w:t>
      </w:r>
    </w:p>
    <w:p w14:paraId="49AFF8DF" w14:textId="7EEB592D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Decrement the total number of protesters on the field</w:t>
      </w:r>
      <w:proofErr w:type="gramStart"/>
      <w:r>
        <w:rPr>
          <w:rFonts w:ascii="Times" w:hAnsi="Times" w:cs="Menlo Regular"/>
        </w:rPr>
        <w:t>;</w:t>
      </w:r>
      <w:proofErr w:type="gramEnd"/>
    </w:p>
    <w:p w14:paraId="701AAF95" w14:textId="5B37E86D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spellStart"/>
      <w:proofErr w:type="gramStart"/>
      <w:r w:rsidRPr="00445D0D">
        <w:rPr>
          <w:rFonts w:ascii="Times" w:hAnsi="Times" w:cs="Menlo Regular"/>
        </w:rPr>
        <w:t>bool</w:t>
      </w:r>
      <w:proofErr w:type="spellEnd"/>
      <w:proofErr w:type="gramEnd"/>
      <w:r w:rsidRPr="00445D0D">
        <w:rPr>
          <w:rFonts w:ascii="Times" w:hAnsi="Times" w:cs="Menlo Regular"/>
        </w:rPr>
        <w:t xml:space="preserve"> </w:t>
      </w:r>
      <w:proofErr w:type="spellStart"/>
      <w:r w:rsidRPr="00445D0D">
        <w:rPr>
          <w:rFonts w:ascii="Times" w:hAnsi="Times" w:cs="Menlo Regular"/>
        </w:rPr>
        <w:t>cellPhone</w:t>
      </w:r>
      <w:proofErr w:type="spellEnd"/>
      <w:r w:rsidRPr="00445D0D">
        <w:rPr>
          <w:rFonts w:ascii="Times" w:hAnsi="Times" w:cs="Menlo Regular"/>
        </w:rPr>
        <w:t>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x, 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y);</w:t>
      </w:r>
    </w:p>
    <w:p w14:paraId="25C90F35" w14:textId="2D592179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This is for </w:t>
      </w:r>
      <w:proofErr w:type="gramStart"/>
      <w:r>
        <w:rPr>
          <w:rFonts w:ascii="Times" w:hAnsi="Times" w:cs="Menlo Regular"/>
        </w:rPr>
        <w:t>hard core</w:t>
      </w:r>
      <w:proofErr w:type="gramEnd"/>
      <w:r>
        <w:rPr>
          <w:rFonts w:ascii="Times" w:hAnsi="Times" w:cs="Menlo Regular"/>
        </w:rPr>
        <w:t xml:space="preserve"> protesters to find </w:t>
      </w:r>
      <w:proofErr w:type="spellStart"/>
      <w:r>
        <w:rPr>
          <w:rFonts w:ascii="Times" w:hAnsi="Times" w:cs="Menlo Regular"/>
        </w:rPr>
        <w:t>Frackman</w:t>
      </w:r>
      <w:proofErr w:type="spellEnd"/>
      <w:r>
        <w:rPr>
          <w:rFonts w:ascii="Times" w:hAnsi="Times" w:cs="Menlo Regular"/>
        </w:rPr>
        <w:t>.</w:t>
      </w:r>
    </w:p>
    <w:p w14:paraId="4ACED4C0" w14:textId="0ADC79B0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spellStart"/>
      <w:r w:rsidRPr="00445D0D">
        <w:rPr>
          <w:rFonts w:ascii="Times" w:hAnsi="Times" w:cs="Menlo Regular"/>
        </w:rPr>
        <w:t>GraphObject</w:t>
      </w:r>
      <w:proofErr w:type="spellEnd"/>
      <w:proofErr w:type="gramStart"/>
      <w:r w:rsidRPr="00445D0D">
        <w:rPr>
          <w:rFonts w:ascii="Times" w:hAnsi="Times" w:cs="Menlo Regular"/>
        </w:rPr>
        <w:t>::</w:t>
      </w:r>
      <w:proofErr w:type="gramEnd"/>
      <w:r w:rsidRPr="00445D0D">
        <w:rPr>
          <w:rFonts w:ascii="Times" w:hAnsi="Times" w:cs="Menlo Regular"/>
        </w:rPr>
        <w:t xml:space="preserve">Direction </w:t>
      </w:r>
      <w:proofErr w:type="spellStart"/>
      <w:r w:rsidRPr="00445D0D">
        <w:rPr>
          <w:rFonts w:ascii="Times" w:hAnsi="Times" w:cs="Menlo Regular"/>
        </w:rPr>
        <w:t>findFrackman</w:t>
      </w:r>
      <w:proofErr w:type="spellEnd"/>
      <w:r w:rsidRPr="00445D0D">
        <w:rPr>
          <w:rFonts w:ascii="Times" w:hAnsi="Times" w:cs="Menlo Regular"/>
        </w:rPr>
        <w:t>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x, 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y);</w:t>
      </w:r>
    </w:p>
    <w:p w14:paraId="4F65E1CB" w14:textId="1294037D" w:rsidR="00445D0D" w:rsidRP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 .  Return the direction to tell the </w:t>
      </w:r>
      <w:proofErr w:type="gramStart"/>
      <w:r>
        <w:rPr>
          <w:rFonts w:ascii="Times" w:hAnsi="Times" w:cs="Menlo Regular"/>
        </w:rPr>
        <w:t>hard core</w:t>
      </w:r>
      <w:proofErr w:type="gramEnd"/>
      <w:r>
        <w:rPr>
          <w:rFonts w:ascii="Times" w:hAnsi="Times" w:cs="Menlo Regular"/>
        </w:rPr>
        <w:t xml:space="preserve"> protesters to find </w:t>
      </w:r>
      <w:proofErr w:type="spellStart"/>
      <w:r>
        <w:rPr>
          <w:rFonts w:ascii="Times" w:hAnsi="Times" w:cs="Menlo Regular"/>
        </w:rPr>
        <w:t>Frackman</w:t>
      </w:r>
      <w:proofErr w:type="spellEnd"/>
      <w:r>
        <w:rPr>
          <w:rFonts w:ascii="Times" w:hAnsi="Times" w:cs="Menlo Regular"/>
        </w:rPr>
        <w:t>.</w:t>
      </w:r>
    </w:p>
    <w:p w14:paraId="69F0DB56" w14:textId="4735117B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proofErr w:type="gramStart"/>
      <w:r w:rsidRPr="00445D0D">
        <w:rPr>
          <w:rFonts w:ascii="Times" w:hAnsi="Times" w:cs="Menlo Regular"/>
        </w:rPr>
        <w:t>void</w:t>
      </w:r>
      <w:proofErr w:type="gramEnd"/>
      <w:r w:rsidRPr="00445D0D">
        <w:rPr>
          <w:rFonts w:ascii="Times" w:hAnsi="Times" w:cs="Menlo Regular"/>
        </w:rPr>
        <w:t xml:space="preserve"> findPath2(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x, </w:t>
      </w:r>
      <w:proofErr w:type="spellStart"/>
      <w:r w:rsidRPr="00445D0D">
        <w:rPr>
          <w:rFonts w:ascii="Times" w:hAnsi="Times" w:cs="Menlo Regular"/>
        </w:rPr>
        <w:t>int</w:t>
      </w:r>
      <w:proofErr w:type="spellEnd"/>
      <w:r w:rsidRPr="00445D0D">
        <w:rPr>
          <w:rFonts w:ascii="Times" w:hAnsi="Times" w:cs="Menlo Regular"/>
        </w:rPr>
        <w:t xml:space="preserve"> y);</w:t>
      </w:r>
    </w:p>
    <w:p w14:paraId="5356849C" w14:textId="392A4956" w:rsidR="00445D0D" w:rsidRDefault="00445D0D" w:rsidP="00445D0D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 xml:space="preserve">           .  Find the optimal path to reach </w:t>
      </w:r>
      <w:proofErr w:type="spellStart"/>
      <w:r>
        <w:rPr>
          <w:rFonts w:ascii="Times" w:hAnsi="Times" w:cs="Menlo Regular"/>
        </w:rPr>
        <w:t>Frackman</w:t>
      </w:r>
      <w:proofErr w:type="spellEnd"/>
      <w:r>
        <w:rPr>
          <w:rFonts w:ascii="Times" w:hAnsi="Times" w:cs="Menlo Regular"/>
        </w:rPr>
        <w:t>.</w:t>
      </w:r>
    </w:p>
    <w:p w14:paraId="50B83E06" w14:textId="77777777" w:rsidR="00E90DC2" w:rsidRDefault="00E90DC2" w:rsidP="00783790">
      <w:pPr>
        <w:tabs>
          <w:tab w:val="left" w:pos="1180"/>
        </w:tabs>
        <w:rPr>
          <w:rFonts w:ascii="Times" w:hAnsi="Times" w:cs="Menlo Regular"/>
        </w:rPr>
      </w:pPr>
    </w:p>
    <w:p w14:paraId="47304CB0" w14:textId="0BA30812" w:rsidR="00E90DC2" w:rsidRDefault="00E90DC2" w:rsidP="00783790">
      <w:pPr>
        <w:tabs>
          <w:tab w:val="left" w:pos="1180"/>
        </w:tabs>
        <w:rPr>
          <w:rFonts w:ascii="Times" w:hAnsi="Times" w:cs="Menlo Regular"/>
        </w:rPr>
      </w:pPr>
      <w:r>
        <w:rPr>
          <w:rFonts w:ascii="Times" w:hAnsi="Times" w:cs="Menlo Regular"/>
        </w:rPr>
        <w:t>Actor:</w:t>
      </w:r>
    </w:p>
    <w:p w14:paraId="1F91C9D0" w14:textId="77777777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Actor(</w:t>
      </w:r>
      <w:proofErr w:type="spellStart"/>
      <w:proofErr w:type="gramEnd"/>
      <w:r w:rsidRPr="00E90DC2">
        <w:rPr>
          <w:rFonts w:ascii="Times" w:hAnsi="Times"/>
        </w:rPr>
        <w:t>StudentWorld</w:t>
      </w:r>
      <w:proofErr w:type="spellEnd"/>
      <w:r w:rsidRPr="00E90DC2">
        <w:rPr>
          <w:rFonts w:ascii="Times" w:hAnsi="Times"/>
        </w:rPr>
        <w:t xml:space="preserve"> *p, </w:t>
      </w:r>
      <w:proofErr w:type="spellStart"/>
      <w:r w:rsidRPr="00E90DC2">
        <w:rPr>
          <w:rFonts w:ascii="Times" w:hAnsi="Times"/>
        </w:rPr>
        <w:t>int</w:t>
      </w:r>
      <w:proofErr w:type="spellEnd"/>
      <w:r w:rsidRPr="00E90DC2">
        <w:rPr>
          <w:rFonts w:ascii="Times" w:hAnsi="Times"/>
        </w:rPr>
        <w:t xml:space="preserve"> ID, </w:t>
      </w:r>
      <w:proofErr w:type="spellStart"/>
      <w:r w:rsidRPr="00E90DC2">
        <w:rPr>
          <w:rFonts w:ascii="Times" w:hAnsi="Times"/>
        </w:rPr>
        <w:t>int</w:t>
      </w:r>
      <w:proofErr w:type="spellEnd"/>
      <w:r w:rsidRPr="00E90DC2">
        <w:rPr>
          <w:rFonts w:ascii="Times" w:hAnsi="Times"/>
        </w:rPr>
        <w:t xml:space="preserve"> x, </w:t>
      </w:r>
      <w:proofErr w:type="spellStart"/>
      <w:r w:rsidRPr="00E90DC2">
        <w:rPr>
          <w:rFonts w:ascii="Times" w:hAnsi="Times"/>
        </w:rPr>
        <w:t>int</w:t>
      </w:r>
      <w:proofErr w:type="spellEnd"/>
      <w:r w:rsidRPr="00E90DC2">
        <w:rPr>
          <w:rFonts w:ascii="Times" w:hAnsi="Times"/>
        </w:rPr>
        <w:t xml:space="preserve"> y, Direction </w:t>
      </w:r>
      <w:proofErr w:type="spellStart"/>
      <w:r w:rsidRPr="00E90DC2">
        <w:rPr>
          <w:rFonts w:ascii="Times" w:hAnsi="Times"/>
        </w:rPr>
        <w:t>dir</w:t>
      </w:r>
      <w:proofErr w:type="spellEnd"/>
      <w:r w:rsidRPr="00E90DC2">
        <w:rPr>
          <w:rFonts w:ascii="Times" w:hAnsi="Times"/>
        </w:rPr>
        <w:t xml:space="preserve">, double size, unsigned </w:t>
      </w:r>
      <w:proofErr w:type="spellStart"/>
      <w:r w:rsidRPr="00E90DC2">
        <w:rPr>
          <w:rFonts w:ascii="Times" w:hAnsi="Times"/>
        </w:rPr>
        <w:t>int</w:t>
      </w:r>
      <w:proofErr w:type="spellEnd"/>
      <w:r w:rsidRPr="00E90DC2">
        <w:rPr>
          <w:rFonts w:ascii="Times" w:hAnsi="Times"/>
        </w:rPr>
        <w:t xml:space="preserve"> depth);</w:t>
      </w:r>
    </w:p>
    <w:p w14:paraId="02D2B9F7" w14:textId="6934D80C" w:rsidR="00E90DC2" w:rsidRPr="00E90DC2" w:rsidRDefault="00E90DC2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Base class that other class inherits from.</w:t>
      </w:r>
    </w:p>
    <w:p w14:paraId="30212724" w14:textId="62353308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virtual</w:t>
      </w:r>
      <w:proofErr w:type="gramEnd"/>
      <w:r w:rsidRPr="00E90DC2">
        <w:rPr>
          <w:rFonts w:ascii="Times" w:hAnsi="Times"/>
        </w:rPr>
        <w:t xml:space="preserve"> void </w:t>
      </w:r>
      <w:proofErr w:type="spellStart"/>
      <w:r w:rsidRPr="00E90DC2">
        <w:rPr>
          <w:rFonts w:ascii="Times" w:hAnsi="Times"/>
        </w:rPr>
        <w:t>doSomething</w:t>
      </w:r>
      <w:proofErr w:type="spellEnd"/>
      <w:r w:rsidRPr="00E90DC2">
        <w:rPr>
          <w:rFonts w:ascii="Times" w:hAnsi="Times"/>
        </w:rPr>
        <w:t>()=0</w:t>
      </w:r>
      <w:r>
        <w:rPr>
          <w:rFonts w:ascii="Times" w:hAnsi="Times"/>
        </w:rPr>
        <w:t>;</w:t>
      </w:r>
    </w:p>
    <w:p w14:paraId="25881D1C" w14:textId="77777777" w:rsidR="00E90DC2" w:rsidRDefault="00E90DC2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</w:t>
      </w:r>
      <w:r w:rsidRPr="00E90DC2">
        <w:rPr>
          <w:rFonts w:ascii="Times" w:hAnsi="Times"/>
        </w:rPr>
        <w:t xml:space="preserve">Pure virtual, since no </w:t>
      </w:r>
      <w:proofErr w:type="spellStart"/>
      <w:r w:rsidRPr="00E90DC2">
        <w:rPr>
          <w:rFonts w:ascii="Times" w:hAnsi="Times"/>
        </w:rPr>
        <w:t>GameObject</w:t>
      </w:r>
      <w:proofErr w:type="spellEnd"/>
      <w:r w:rsidRPr="00E90DC2">
        <w:rPr>
          <w:rFonts w:ascii="Times" w:hAnsi="Times"/>
        </w:rPr>
        <w:t xml:space="preserve"> will be created to move in such a way</w:t>
      </w:r>
      <w:proofErr w:type="gramStart"/>
      <w:r w:rsidRPr="00E90DC2">
        <w:rPr>
          <w:rFonts w:ascii="Times" w:hAnsi="Times"/>
        </w:rPr>
        <w:t>;</w:t>
      </w:r>
      <w:proofErr w:type="gramEnd"/>
      <w:r w:rsidRPr="00E90DC2">
        <w:rPr>
          <w:rFonts w:ascii="Times" w:hAnsi="Times"/>
        </w:rPr>
        <w:t xml:space="preserve"> derived </w:t>
      </w:r>
    </w:p>
    <w:p w14:paraId="566CB8AA" w14:textId="6806A77F" w:rsidR="00E90DC2" w:rsidRPr="00E90DC2" w:rsidRDefault="00E90DC2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</w:t>
      </w:r>
      <w:proofErr w:type="gramStart"/>
      <w:r w:rsidRPr="00E90DC2">
        <w:rPr>
          <w:rFonts w:ascii="Times" w:hAnsi="Times"/>
        </w:rPr>
        <w:t>classes</w:t>
      </w:r>
      <w:proofErr w:type="gramEnd"/>
      <w:r w:rsidRPr="00E90DC2">
        <w:rPr>
          <w:rFonts w:ascii="Times" w:hAnsi="Times"/>
        </w:rPr>
        <w:t xml:space="preserve"> all do</w:t>
      </w:r>
      <w:r>
        <w:rPr>
          <w:rFonts w:ascii="Times" w:hAnsi="Times"/>
        </w:rPr>
        <w:t xml:space="preserve"> </w:t>
      </w:r>
      <w:r w:rsidRPr="00E90DC2">
        <w:rPr>
          <w:rFonts w:ascii="Times" w:hAnsi="Times"/>
        </w:rPr>
        <w:t>something differently</w:t>
      </w:r>
    </w:p>
    <w:p w14:paraId="5F0B2445" w14:textId="62549717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spellStart"/>
      <w:r w:rsidRPr="00E90DC2">
        <w:rPr>
          <w:rFonts w:ascii="Times" w:hAnsi="Times"/>
        </w:rPr>
        <w:t>StudentWorld</w:t>
      </w:r>
      <w:proofErr w:type="spellEnd"/>
      <w:r w:rsidRPr="00E90DC2">
        <w:rPr>
          <w:rFonts w:ascii="Times" w:hAnsi="Times"/>
        </w:rPr>
        <w:t xml:space="preserve"> *</w:t>
      </w:r>
      <w:proofErr w:type="spellStart"/>
      <w:proofErr w:type="gramStart"/>
      <w:r w:rsidRPr="00E90DC2">
        <w:rPr>
          <w:rFonts w:ascii="Times" w:hAnsi="Times"/>
        </w:rPr>
        <w:t>getWorld</w:t>
      </w:r>
      <w:proofErr w:type="spellEnd"/>
      <w:r w:rsidRPr="00E90DC2">
        <w:rPr>
          <w:rFonts w:ascii="Times" w:hAnsi="Times"/>
        </w:rPr>
        <w:t>(</w:t>
      </w:r>
      <w:proofErr w:type="gramEnd"/>
      <w:r w:rsidRPr="00E90DC2">
        <w:rPr>
          <w:rFonts w:ascii="Times" w:hAnsi="Times"/>
        </w:rPr>
        <w:t xml:space="preserve">) </w:t>
      </w:r>
      <w:proofErr w:type="spellStart"/>
      <w:r w:rsidRPr="00E90DC2">
        <w:rPr>
          <w:rFonts w:ascii="Times" w:hAnsi="Times"/>
        </w:rPr>
        <w:t>const</w:t>
      </w:r>
      <w:proofErr w:type="spellEnd"/>
      <w:r w:rsidRPr="00E90DC2">
        <w:rPr>
          <w:rFonts w:ascii="Times" w:hAnsi="Times"/>
        </w:rPr>
        <w:t xml:space="preserve"> {return </w:t>
      </w:r>
      <w:proofErr w:type="spellStart"/>
      <w:r w:rsidRPr="00E90DC2">
        <w:rPr>
          <w:rFonts w:ascii="Times" w:hAnsi="Times"/>
        </w:rPr>
        <w:t>m_world</w:t>
      </w:r>
      <w:proofErr w:type="spellEnd"/>
      <w:r w:rsidRPr="00E90DC2">
        <w:rPr>
          <w:rFonts w:ascii="Times" w:hAnsi="Times"/>
        </w:rPr>
        <w:t>;}</w:t>
      </w:r>
    </w:p>
    <w:p w14:paraId="053AA0B1" w14:textId="77777777" w:rsidR="008C26C5" w:rsidRDefault="00E90DC2" w:rsidP="008C26C5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</w:t>
      </w:r>
      <w:r w:rsidR="008C26C5" w:rsidRPr="008C26C5">
        <w:rPr>
          <w:rFonts w:ascii="Times" w:hAnsi="Times"/>
        </w:rPr>
        <w:t xml:space="preserve">Fetch and return the pointer to the world it’s in; the world doesn’t change, so it’s </w:t>
      </w:r>
    </w:p>
    <w:p w14:paraId="77258F9C" w14:textId="6133CD97" w:rsid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</w:t>
      </w:r>
      <w:proofErr w:type="gramStart"/>
      <w:r w:rsidRPr="008C26C5">
        <w:rPr>
          <w:rFonts w:ascii="Times" w:hAnsi="Times"/>
        </w:rPr>
        <w:t>constant</w:t>
      </w:r>
      <w:proofErr w:type="gramEnd"/>
    </w:p>
    <w:p w14:paraId="497B49DA" w14:textId="770358F7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E90DC2">
        <w:rPr>
          <w:rFonts w:ascii="Times" w:hAnsi="Times"/>
        </w:rPr>
        <w:t>int</w:t>
      </w:r>
      <w:proofErr w:type="spellEnd"/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getHealth</w:t>
      </w:r>
      <w:proofErr w:type="spellEnd"/>
      <w:r w:rsidRPr="00E90DC2">
        <w:rPr>
          <w:rFonts w:ascii="Times" w:hAnsi="Times"/>
        </w:rPr>
        <w:t xml:space="preserve">() </w:t>
      </w:r>
      <w:proofErr w:type="spellStart"/>
      <w:r w:rsidRPr="00E90DC2">
        <w:rPr>
          <w:rFonts w:ascii="Times" w:hAnsi="Times"/>
        </w:rPr>
        <w:t>const</w:t>
      </w:r>
      <w:proofErr w:type="spellEnd"/>
      <w:r w:rsidRPr="00E90DC2">
        <w:rPr>
          <w:rFonts w:ascii="Times" w:hAnsi="Times"/>
        </w:rPr>
        <w:t xml:space="preserve"> {return </w:t>
      </w:r>
      <w:proofErr w:type="spellStart"/>
      <w:r w:rsidRPr="00E90DC2">
        <w:rPr>
          <w:rFonts w:ascii="Times" w:hAnsi="Times"/>
        </w:rPr>
        <w:t>m_health</w:t>
      </w:r>
      <w:proofErr w:type="spellEnd"/>
      <w:r w:rsidRPr="00E90DC2">
        <w:rPr>
          <w:rFonts w:ascii="Times" w:hAnsi="Times"/>
        </w:rPr>
        <w:t>;}</w:t>
      </w:r>
    </w:p>
    <w:p w14:paraId="1B63109F" w14:textId="4281536B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Return the life points of the actor.</w:t>
      </w:r>
    </w:p>
    <w:p w14:paraId="32F37687" w14:textId="7669F76D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virtual</w:t>
      </w:r>
      <w:proofErr w:type="gramEnd"/>
      <w:r w:rsidRPr="00E90DC2">
        <w:rPr>
          <w:rFonts w:ascii="Times" w:hAnsi="Times"/>
        </w:rPr>
        <w:t xml:space="preserve"> ~Actor()</w:t>
      </w:r>
      <w:r w:rsidR="008C26C5">
        <w:rPr>
          <w:rFonts w:ascii="Times" w:hAnsi="Times"/>
        </w:rPr>
        <w:t>{}</w:t>
      </w:r>
      <w:r w:rsidRPr="00E90DC2">
        <w:rPr>
          <w:rFonts w:ascii="Times" w:hAnsi="Times"/>
        </w:rPr>
        <w:t>;</w:t>
      </w:r>
    </w:p>
    <w:p w14:paraId="5A45FC58" w14:textId="4C9F3C1D" w:rsidR="008C26C5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Base class</w:t>
      </w:r>
      <w:r w:rsidRPr="008C26C5">
        <w:rPr>
          <w:rFonts w:ascii="Times" w:hAnsi="Times"/>
        </w:rPr>
        <w:t xml:space="preserve"> destructor, which essentially has nothing to free</w:t>
      </w:r>
    </w:p>
    <w:p w14:paraId="68BC3BD0" w14:textId="4116D7E8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void</w:t>
      </w:r>
      <w:proofErr w:type="gramEnd"/>
      <w:r w:rsidRPr="00E90DC2">
        <w:rPr>
          <w:rFonts w:ascii="Times" w:hAnsi="Times"/>
        </w:rPr>
        <w:t xml:space="preserve"> annoyed(){</w:t>
      </w:r>
      <w:proofErr w:type="spellStart"/>
      <w:r w:rsidRPr="00E90DC2">
        <w:rPr>
          <w:rFonts w:ascii="Times" w:hAnsi="Times"/>
        </w:rPr>
        <w:t>m_health</w:t>
      </w:r>
      <w:proofErr w:type="spellEnd"/>
      <w:r w:rsidRPr="00E90DC2">
        <w:rPr>
          <w:rFonts w:ascii="Times" w:hAnsi="Times"/>
        </w:rPr>
        <w:t xml:space="preserve"> -= 2;}</w:t>
      </w:r>
    </w:p>
    <w:p w14:paraId="6C6C0687" w14:textId="7A747668" w:rsidR="008C26C5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Deduct life points of the actors when it is </w:t>
      </w:r>
      <w:proofErr w:type="spellStart"/>
      <w:r>
        <w:rPr>
          <w:rFonts w:ascii="Times" w:hAnsi="Times"/>
        </w:rPr>
        <w:t>annyed</w:t>
      </w:r>
      <w:proofErr w:type="spellEnd"/>
      <w:r>
        <w:rPr>
          <w:rFonts w:ascii="Times" w:hAnsi="Times"/>
        </w:rPr>
        <w:t xml:space="preserve">. </w:t>
      </w:r>
    </w:p>
    <w:p w14:paraId="15CC247A" w14:textId="456F52AF" w:rsid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vo</w:t>
      </w:r>
      <w:r>
        <w:rPr>
          <w:rFonts w:ascii="Times" w:hAnsi="Times"/>
        </w:rPr>
        <w:t>id</w:t>
      </w:r>
      <w:proofErr w:type="gram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setAnnoyed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int</w:t>
      </w:r>
      <w:proofErr w:type="spellEnd"/>
      <w:r>
        <w:rPr>
          <w:rFonts w:ascii="Times" w:hAnsi="Times"/>
        </w:rPr>
        <w:t xml:space="preserve"> x){annoy = x</w:t>
      </w:r>
      <w:r w:rsidRPr="00E90DC2">
        <w:rPr>
          <w:rFonts w:ascii="Times" w:hAnsi="Times"/>
        </w:rPr>
        <w:t>;}</w:t>
      </w:r>
    </w:p>
    <w:p w14:paraId="53A0266C" w14:textId="5AC3E1AF" w:rsidR="00372BBF" w:rsidRPr="00E90DC2" w:rsidRDefault="00372BBF" w:rsidP="00372BBF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</w:t>
      </w:r>
      <w:proofErr w:type="gramStart"/>
      <w:r>
        <w:rPr>
          <w:rFonts w:ascii="Times" w:hAnsi="Times"/>
        </w:rPr>
        <w:t>Setter for annoy</w:t>
      </w:r>
      <w:proofErr w:type="gramEnd"/>
      <w:r>
        <w:rPr>
          <w:rFonts w:ascii="Times" w:hAnsi="Times"/>
        </w:rPr>
        <w:t xml:space="preserve"> function.</w:t>
      </w:r>
    </w:p>
    <w:p w14:paraId="41EEEFBA" w14:textId="77777777" w:rsidR="00372BBF" w:rsidRPr="00783790" w:rsidRDefault="00372BBF" w:rsidP="00372BBF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E90DC2">
        <w:rPr>
          <w:rFonts w:ascii="Times" w:hAnsi="Times"/>
        </w:rPr>
        <w:t>int</w:t>
      </w:r>
      <w:proofErr w:type="spellEnd"/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getAnnoyed</w:t>
      </w:r>
      <w:proofErr w:type="spellEnd"/>
      <w:r w:rsidRPr="00E90DC2">
        <w:rPr>
          <w:rFonts w:ascii="Times" w:hAnsi="Times"/>
        </w:rPr>
        <w:t>(){return annoy;}</w:t>
      </w:r>
    </w:p>
    <w:p w14:paraId="2F3816B7" w14:textId="7436E887" w:rsidR="00372BBF" w:rsidRPr="00E90DC2" w:rsidRDefault="00372BBF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</w:t>
      </w:r>
      <w:proofErr w:type="gramStart"/>
      <w:r>
        <w:rPr>
          <w:rFonts w:ascii="Times" w:hAnsi="Times"/>
        </w:rPr>
        <w:t>getter</w:t>
      </w:r>
      <w:proofErr w:type="gramEnd"/>
      <w:r>
        <w:rPr>
          <w:rFonts w:ascii="Times" w:hAnsi="Times"/>
        </w:rPr>
        <w:t xml:space="preserve"> for annoy function.</w:t>
      </w:r>
    </w:p>
    <w:p w14:paraId="184F8184" w14:textId="6FC331AE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void</w:t>
      </w:r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setHealth</w:t>
      </w:r>
      <w:proofErr w:type="spellEnd"/>
      <w:r w:rsidRPr="00E90DC2">
        <w:rPr>
          <w:rFonts w:ascii="Times" w:hAnsi="Times"/>
        </w:rPr>
        <w:t>(</w:t>
      </w:r>
      <w:proofErr w:type="spellStart"/>
      <w:r w:rsidRPr="00E90DC2">
        <w:rPr>
          <w:rFonts w:ascii="Times" w:hAnsi="Times"/>
        </w:rPr>
        <w:t>int</w:t>
      </w:r>
      <w:proofErr w:type="spellEnd"/>
      <w:r w:rsidRPr="00E90DC2">
        <w:rPr>
          <w:rFonts w:ascii="Times" w:hAnsi="Times"/>
        </w:rPr>
        <w:t xml:space="preserve"> health){</w:t>
      </w:r>
      <w:proofErr w:type="spellStart"/>
      <w:r w:rsidRPr="00E90DC2">
        <w:rPr>
          <w:rFonts w:ascii="Times" w:hAnsi="Times"/>
        </w:rPr>
        <w:t>m_health</w:t>
      </w:r>
      <w:proofErr w:type="spellEnd"/>
      <w:r w:rsidRPr="00E90DC2">
        <w:rPr>
          <w:rFonts w:ascii="Times" w:hAnsi="Times"/>
        </w:rPr>
        <w:t xml:space="preserve"> = health;}</w:t>
      </w:r>
    </w:p>
    <w:p w14:paraId="60EF62C0" w14:textId="5AAC3A0A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Set the life points of a specific actor.</w:t>
      </w:r>
    </w:p>
    <w:p w14:paraId="3D286E75" w14:textId="2E55C105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E90DC2">
        <w:rPr>
          <w:rFonts w:ascii="Times" w:hAnsi="Times"/>
        </w:rPr>
        <w:t>bool</w:t>
      </w:r>
      <w:proofErr w:type="spellEnd"/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isAlive</w:t>
      </w:r>
      <w:proofErr w:type="spellEnd"/>
      <w:r w:rsidRPr="00E90DC2">
        <w:rPr>
          <w:rFonts w:ascii="Times" w:hAnsi="Times"/>
        </w:rPr>
        <w:t xml:space="preserve">() </w:t>
      </w:r>
      <w:proofErr w:type="spellStart"/>
      <w:r w:rsidRPr="00E90DC2">
        <w:rPr>
          <w:rFonts w:ascii="Times" w:hAnsi="Times"/>
        </w:rPr>
        <w:t>const</w:t>
      </w:r>
      <w:proofErr w:type="spellEnd"/>
      <w:r w:rsidRPr="00E90DC2">
        <w:rPr>
          <w:rFonts w:ascii="Times" w:hAnsi="Times"/>
        </w:rPr>
        <w:t xml:space="preserve"> {return </w:t>
      </w:r>
      <w:proofErr w:type="spellStart"/>
      <w:r w:rsidRPr="00E90DC2">
        <w:rPr>
          <w:rFonts w:ascii="Times" w:hAnsi="Times"/>
        </w:rPr>
        <w:t>isalive</w:t>
      </w:r>
      <w:proofErr w:type="spellEnd"/>
      <w:r w:rsidRPr="00E90DC2">
        <w:rPr>
          <w:rFonts w:ascii="Times" w:hAnsi="Times"/>
        </w:rPr>
        <w:t>;}</w:t>
      </w:r>
    </w:p>
    <w:p w14:paraId="1C3B66C1" w14:textId="2DE1BAC7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Return true if the actor is alive and false otherwise.</w:t>
      </w:r>
    </w:p>
    <w:p w14:paraId="53225F9C" w14:textId="2ADAAA5E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void</w:t>
      </w:r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setDead</w:t>
      </w:r>
      <w:proofErr w:type="spellEnd"/>
      <w:r w:rsidRPr="00E90DC2">
        <w:rPr>
          <w:rFonts w:ascii="Times" w:hAnsi="Times"/>
        </w:rPr>
        <w:t>(){</w:t>
      </w:r>
      <w:proofErr w:type="spellStart"/>
      <w:r w:rsidRPr="00E90DC2">
        <w:rPr>
          <w:rFonts w:ascii="Times" w:hAnsi="Times"/>
        </w:rPr>
        <w:t>isalive</w:t>
      </w:r>
      <w:proofErr w:type="spellEnd"/>
      <w:r w:rsidRPr="00E90DC2">
        <w:rPr>
          <w:rFonts w:ascii="Times" w:hAnsi="Times"/>
        </w:rPr>
        <w:t xml:space="preserve"> = false;}</w:t>
      </w:r>
    </w:p>
    <w:p w14:paraId="47C734C4" w14:textId="40402030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Set the actor to die.</w:t>
      </w:r>
    </w:p>
    <w:p w14:paraId="68BACD18" w14:textId="21C6B1EA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virtual</w:t>
      </w:r>
      <w:proofErr w:type="gramEnd"/>
      <w:r w:rsidRPr="00E90DC2">
        <w:rPr>
          <w:rFonts w:ascii="Times" w:hAnsi="Times"/>
        </w:rPr>
        <w:t xml:space="preserve"> void </w:t>
      </w:r>
      <w:proofErr w:type="spellStart"/>
      <w:r w:rsidRPr="00E90DC2">
        <w:rPr>
          <w:rFonts w:ascii="Times" w:hAnsi="Times"/>
        </w:rPr>
        <w:t>incrementTick</w:t>
      </w:r>
      <w:proofErr w:type="spellEnd"/>
      <w:r w:rsidRPr="00E90DC2">
        <w:rPr>
          <w:rFonts w:ascii="Times" w:hAnsi="Times"/>
        </w:rPr>
        <w:t>(){</w:t>
      </w:r>
      <w:proofErr w:type="spellStart"/>
      <w:r w:rsidRPr="00E90DC2">
        <w:rPr>
          <w:rFonts w:ascii="Times" w:hAnsi="Times"/>
        </w:rPr>
        <w:t>m_ticks</w:t>
      </w:r>
      <w:proofErr w:type="spellEnd"/>
      <w:r w:rsidRPr="00E90DC2">
        <w:rPr>
          <w:rFonts w:ascii="Times" w:hAnsi="Times"/>
        </w:rPr>
        <w:t>++;}</w:t>
      </w:r>
    </w:p>
    <w:p w14:paraId="771FBB3C" w14:textId="175ED8EC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Increment the ticks to control the actors moving speed.</w:t>
      </w:r>
    </w:p>
    <w:p w14:paraId="615B015C" w14:textId="5EA428B6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E90DC2">
        <w:rPr>
          <w:rFonts w:ascii="Times" w:hAnsi="Times"/>
        </w:rPr>
        <w:t>int</w:t>
      </w:r>
      <w:proofErr w:type="spellEnd"/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getCurrentTicks</w:t>
      </w:r>
      <w:proofErr w:type="spellEnd"/>
      <w:r w:rsidRPr="00E90DC2">
        <w:rPr>
          <w:rFonts w:ascii="Times" w:hAnsi="Times"/>
        </w:rPr>
        <w:t xml:space="preserve">(){return </w:t>
      </w:r>
      <w:proofErr w:type="spellStart"/>
      <w:r w:rsidRPr="00E90DC2">
        <w:rPr>
          <w:rFonts w:ascii="Times" w:hAnsi="Times"/>
        </w:rPr>
        <w:t>m_ticks</w:t>
      </w:r>
      <w:proofErr w:type="spellEnd"/>
      <w:r w:rsidRPr="00E90DC2">
        <w:rPr>
          <w:rFonts w:ascii="Times" w:hAnsi="Times"/>
        </w:rPr>
        <w:t>;}</w:t>
      </w:r>
    </w:p>
    <w:p w14:paraId="2CB48D68" w14:textId="1919A503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Return the current ticks at a specific time.</w:t>
      </w:r>
    </w:p>
    <w:p w14:paraId="7B5018FC" w14:textId="5ABAABA0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E90DC2">
        <w:rPr>
          <w:rFonts w:ascii="Times" w:hAnsi="Times"/>
        </w:rPr>
        <w:t>int</w:t>
      </w:r>
      <w:proofErr w:type="spellEnd"/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getState</w:t>
      </w:r>
      <w:proofErr w:type="spellEnd"/>
      <w:r w:rsidRPr="00E90DC2">
        <w:rPr>
          <w:rFonts w:ascii="Times" w:hAnsi="Times"/>
        </w:rPr>
        <w:t>(){return state;}</w:t>
      </w:r>
    </w:p>
    <w:p w14:paraId="07DC2A74" w14:textId="7172E410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Get the state that the actors are currently at.</w:t>
      </w:r>
    </w:p>
    <w:p w14:paraId="4ADB7155" w14:textId="46570D57" w:rsidR="00E90DC2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void</w:t>
      </w:r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setState</w:t>
      </w:r>
      <w:proofErr w:type="spellEnd"/>
      <w:r w:rsidRPr="00E90DC2">
        <w:rPr>
          <w:rFonts w:ascii="Times" w:hAnsi="Times"/>
        </w:rPr>
        <w:t>(</w:t>
      </w:r>
      <w:proofErr w:type="spellStart"/>
      <w:r w:rsidRPr="00E90DC2">
        <w:rPr>
          <w:rFonts w:ascii="Times" w:hAnsi="Times"/>
        </w:rPr>
        <w:t>int</w:t>
      </w:r>
      <w:proofErr w:type="spellEnd"/>
      <w:r w:rsidRPr="00E90DC2">
        <w:rPr>
          <w:rFonts w:ascii="Times" w:hAnsi="Times"/>
        </w:rPr>
        <w:t xml:space="preserve"> s){state = s;}</w:t>
      </w:r>
    </w:p>
    <w:p w14:paraId="7688572A" w14:textId="36394C7B" w:rsidR="008C26C5" w:rsidRPr="00E90DC2" w:rsidRDefault="008C26C5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Let the actors enter a desire state.</w:t>
      </w:r>
    </w:p>
    <w:p w14:paraId="25AD67C2" w14:textId="2C0C2328" w:rsidR="00372BBF" w:rsidRDefault="00E90DC2" w:rsidP="00E90DC2">
      <w:pPr>
        <w:tabs>
          <w:tab w:val="left" w:pos="1180"/>
        </w:tabs>
        <w:rPr>
          <w:rFonts w:ascii="Times" w:hAnsi="Times"/>
        </w:rPr>
      </w:pPr>
      <w:proofErr w:type="gramStart"/>
      <w:r w:rsidRPr="00E90DC2">
        <w:rPr>
          <w:rFonts w:ascii="Times" w:hAnsi="Times"/>
        </w:rPr>
        <w:t>void</w:t>
      </w:r>
      <w:proofErr w:type="gramEnd"/>
      <w:r w:rsidRPr="00E90DC2">
        <w:rPr>
          <w:rFonts w:ascii="Times" w:hAnsi="Times"/>
        </w:rPr>
        <w:t xml:space="preserve"> </w:t>
      </w:r>
      <w:proofErr w:type="spellStart"/>
      <w:r w:rsidRPr="00E90DC2">
        <w:rPr>
          <w:rFonts w:ascii="Times" w:hAnsi="Times"/>
        </w:rPr>
        <w:t>clearTicks</w:t>
      </w:r>
      <w:proofErr w:type="spellEnd"/>
      <w:r w:rsidRPr="00E90DC2">
        <w:rPr>
          <w:rFonts w:ascii="Times" w:hAnsi="Times"/>
        </w:rPr>
        <w:t>(){</w:t>
      </w:r>
      <w:proofErr w:type="spellStart"/>
      <w:r w:rsidRPr="00E90DC2">
        <w:rPr>
          <w:rFonts w:ascii="Times" w:hAnsi="Times"/>
        </w:rPr>
        <w:t>m_ticks</w:t>
      </w:r>
      <w:proofErr w:type="spellEnd"/>
      <w:r w:rsidRPr="00E90DC2">
        <w:rPr>
          <w:rFonts w:ascii="Times" w:hAnsi="Times"/>
        </w:rPr>
        <w:t xml:space="preserve"> = 0;}</w:t>
      </w:r>
    </w:p>
    <w:p w14:paraId="5C909AFA" w14:textId="77777777" w:rsidR="00372BBF" w:rsidRDefault="00372BBF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This is to reset the ticks t </w:t>
      </w:r>
      <w:proofErr w:type="gramStart"/>
      <w:r>
        <w:rPr>
          <w:rFonts w:ascii="Times" w:hAnsi="Times"/>
        </w:rPr>
        <w:t>make</w:t>
      </w:r>
      <w:proofErr w:type="gramEnd"/>
      <w:r>
        <w:rPr>
          <w:rFonts w:ascii="Times" w:hAnsi="Times"/>
        </w:rPr>
        <w:t xml:space="preserve"> the actors to act properly.</w:t>
      </w:r>
    </w:p>
    <w:p w14:paraId="68AD8ACC" w14:textId="77777777" w:rsidR="00372BBF" w:rsidRDefault="00372BBF" w:rsidP="00E90DC2">
      <w:pPr>
        <w:tabs>
          <w:tab w:val="left" w:pos="1180"/>
        </w:tabs>
        <w:rPr>
          <w:rFonts w:ascii="Times" w:hAnsi="Times"/>
        </w:rPr>
      </w:pPr>
    </w:p>
    <w:p w14:paraId="64B2A912" w14:textId="4FB12416" w:rsidR="00372BBF" w:rsidRDefault="00372BBF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Player:</w:t>
      </w:r>
    </w:p>
    <w:p w14:paraId="6A74F0EE" w14:textId="77777777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player</w:t>
      </w:r>
      <w:proofErr w:type="gramEnd"/>
      <w:r w:rsidRPr="00372BBF">
        <w:rPr>
          <w:rFonts w:ascii="Times" w:hAnsi="Times"/>
        </w:rPr>
        <w:t>(</w:t>
      </w:r>
      <w:proofErr w:type="spellStart"/>
      <w:r w:rsidRPr="00372BBF">
        <w:rPr>
          <w:rFonts w:ascii="Times" w:hAnsi="Times"/>
        </w:rPr>
        <w:t>StudentWorld</w:t>
      </w:r>
      <w:proofErr w:type="spellEnd"/>
      <w:r w:rsidRPr="00372BBF">
        <w:rPr>
          <w:rFonts w:ascii="Times" w:hAnsi="Times"/>
        </w:rPr>
        <w:t xml:space="preserve"> *p, </w:t>
      </w:r>
      <w:proofErr w:type="spellStart"/>
      <w:r w:rsidRPr="00372BBF">
        <w:rPr>
          <w:rFonts w:ascii="Times" w:hAnsi="Times"/>
        </w:rPr>
        <w:t>int</w:t>
      </w:r>
      <w:proofErr w:type="spellEnd"/>
      <w:r w:rsidRPr="00372BBF">
        <w:rPr>
          <w:rFonts w:ascii="Times" w:hAnsi="Times"/>
        </w:rPr>
        <w:t xml:space="preserve"> x, </w:t>
      </w:r>
      <w:proofErr w:type="spellStart"/>
      <w:r w:rsidRPr="00372BBF">
        <w:rPr>
          <w:rFonts w:ascii="Times" w:hAnsi="Times"/>
        </w:rPr>
        <w:t>int</w:t>
      </w:r>
      <w:proofErr w:type="spellEnd"/>
      <w:r w:rsidRPr="00372BBF">
        <w:rPr>
          <w:rFonts w:ascii="Times" w:hAnsi="Times"/>
        </w:rPr>
        <w:t xml:space="preserve"> y);</w:t>
      </w:r>
    </w:p>
    <w:p w14:paraId="627CAEA7" w14:textId="64451D19" w:rsid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virtual</w:t>
      </w:r>
      <w:proofErr w:type="gramEnd"/>
      <w:r w:rsidRPr="00372BBF">
        <w:rPr>
          <w:rFonts w:ascii="Times" w:hAnsi="Times"/>
        </w:rPr>
        <w:t xml:space="preserve"> void </w:t>
      </w:r>
      <w:proofErr w:type="spellStart"/>
      <w:r w:rsidRPr="00372BBF">
        <w:rPr>
          <w:rFonts w:ascii="Times" w:hAnsi="Times"/>
        </w:rPr>
        <w:t>doSomething</w:t>
      </w:r>
      <w:proofErr w:type="spellEnd"/>
      <w:r w:rsidRPr="00372BBF">
        <w:rPr>
          <w:rFonts w:ascii="Times" w:hAnsi="Times"/>
        </w:rPr>
        <w:t>();</w:t>
      </w:r>
    </w:p>
    <w:p w14:paraId="382C2E06" w14:textId="72EA0311" w:rsidR="00372BBF" w:rsidRPr="00372BBF" w:rsidRDefault="00372BBF" w:rsidP="00372BBF">
      <w:pPr>
        <w:numPr>
          <w:ilvl w:val="0"/>
          <w:numId w:val="1"/>
        </w:num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</w:t>
      </w:r>
      <w:proofErr w:type="gramStart"/>
      <w:r w:rsidRPr="00372BBF">
        <w:rPr>
          <w:rFonts w:ascii="Times" w:hAnsi="Times"/>
        </w:rPr>
        <w:t></w:t>
      </w:r>
      <w:r w:rsidRPr="00372BBF">
        <w:rPr>
          <w:rFonts w:ascii="Times" w:hAnsi="Times" w:hint="eastAsia"/>
        </w:rPr>
        <w:t xml:space="preserve">  </w:t>
      </w:r>
      <w:r w:rsidRPr="00372BBF">
        <w:rPr>
          <w:rFonts w:ascii="Times" w:hAnsi="Times"/>
        </w:rPr>
        <w:t>Get</w:t>
      </w:r>
      <w:proofErr w:type="gramEnd"/>
      <w:r w:rsidRPr="00372BBF">
        <w:rPr>
          <w:rFonts w:ascii="Times" w:hAnsi="Times"/>
        </w:rPr>
        <w:t xml:space="preserve"> the user’s input, which might be to move the player, shoot, or do nothing </w:t>
      </w:r>
    </w:p>
    <w:p w14:paraId="11EE6C82" w14:textId="5A8277C2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</w:t>
      </w:r>
      <w:proofErr w:type="gramStart"/>
      <w:r w:rsidRPr="00372BBF">
        <w:rPr>
          <w:rFonts w:ascii="Times" w:hAnsi="Times"/>
        </w:rPr>
        <w:t></w:t>
      </w:r>
      <w:r w:rsidRPr="00372BBF">
        <w:rPr>
          <w:rFonts w:ascii="Times" w:hAnsi="Times" w:hint="eastAsia"/>
        </w:rPr>
        <w:t xml:space="preserve">  </w:t>
      </w:r>
      <w:r w:rsidRPr="00372BBF">
        <w:rPr>
          <w:rFonts w:ascii="Times" w:hAnsi="Times"/>
        </w:rPr>
        <w:t>If</w:t>
      </w:r>
      <w:proofErr w:type="gramEnd"/>
      <w:r w:rsidRPr="00372BBF">
        <w:rPr>
          <w:rFonts w:ascii="Times" w:hAnsi="Times"/>
        </w:rPr>
        <w:t xml:space="preserve"> it is an arrow key, pass that into </w:t>
      </w:r>
      <w:proofErr w:type="spellStart"/>
      <w:r w:rsidRPr="00372BBF">
        <w:rPr>
          <w:rFonts w:ascii="Times" w:hAnsi="Times"/>
        </w:rPr>
        <w:t>movePlayer</w:t>
      </w:r>
      <w:proofErr w:type="spellEnd"/>
      <w:r w:rsidRPr="00372BBF">
        <w:rPr>
          <w:rFonts w:ascii="Times" w:hAnsi="Times"/>
        </w:rPr>
        <w:t xml:space="preserve"> function </w:t>
      </w:r>
    </w:p>
    <w:p w14:paraId="02C55FEB" w14:textId="64A2A426" w:rsidR="00372BBF" w:rsidRPr="00372BBF" w:rsidRDefault="00372BBF" w:rsidP="00372BBF">
      <w:pPr>
        <w:numPr>
          <w:ilvl w:val="0"/>
          <w:numId w:val="1"/>
        </w:numPr>
        <w:tabs>
          <w:tab w:val="left" w:pos="1180"/>
        </w:tabs>
        <w:rPr>
          <w:rFonts w:ascii="Times" w:hAnsi="Times"/>
        </w:rPr>
      </w:pPr>
      <w:r>
        <w:rPr>
          <w:rFonts w:ascii="Times" w:hAnsi="Times" w:hint="eastAsia"/>
        </w:rPr>
        <w:t xml:space="preserve">     </w:t>
      </w:r>
      <w:proofErr w:type="gramStart"/>
      <w:r w:rsidRPr="00372BBF">
        <w:rPr>
          <w:rFonts w:ascii="Times" w:hAnsi="Times"/>
        </w:rPr>
        <w:t></w:t>
      </w:r>
      <w:r w:rsidRPr="00372BBF">
        <w:rPr>
          <w:rFonts w:ascii="Times" w:hAnsi="Times" w:hint="eastAsia"/>
        </w:rPr>
        <w:t xml:space="preserve">  </w:t>
      </w:r>
      <w:r w:rsidRPr="00372BBF">
        <w:rPr>
          <w:rFonts w:ascii="Times" w:hAnsi="Times"/>
        </w:rPr>
        <w:t>If</w:t>
      </w:r>
      <w:proofErr w:type="gramEnd"/>
      <w:r w:rsidRPr="00372BBF">
        <w:rPr>
          <w:rFonts w:ascii="Times" w:hAnsi="Times"/>
        </w:rPr>
        <w:t xml:space="preserve"> it is to shoot, create </w:t>
      </w:r>
      <w:r>
        <w:rPr>
          <w:rFonts w:ascii="Times" w:hAnsi="Times"/>
        </w:rPr>
        <w:t xml:space="preserve">a squirt </w:t>
      </w:r>
      <w:r w:rsidRPr="00372BBF">
        <w:rPr>
          <w:rFonts w:ascii="Times" w:hAnsi="Times"/>
        </w:rPr>
        <w:t xml:space="preserve">until it hits something or leaves bounds </w:t>
      </w:r>
    </w:p>
    <w:p w14:paraId="4A7A3F84" w14:textId="1A013D9B" w:rsidR="00372BBF" w:rsidRPr="00D26754" w:rsidRDefault="00372BBF" w:rsidP="00372BBF">
      <w:pPr>
        <w:numPr>
          <w:ilvl w:val="0"/>
          <w:numId w:val="1"/>
        </w:num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</w:t>
      </w:r>
      <w:proofErr w:type="gramStart"/>
      <w:r w:rsidRPr="00372BBF">
        <w:rPr>
          <w:rFonts w:ascii="Times" w:hAnsi="Times"/>
        </w:rPr>
        <w:t></w:t>
      </w:r>
      <w:r w:rsidRPr="00372BBF">
        <w:rPr>
          <w:rFonts w:ascii="Times" w:hAnsi="Times" w:hint="eastAsia"/>
        </w:rPr>
        <w:t xml:space="preserve">  </w:t>
      </w:r>
      <w:r w:rsidRPr="00372BBF">
        <w:rPr>
          <w:rFonts w:ascii="Times" w:hAnsi="Times"/>
        </w:rPr>
        <w:t>Change</w:t>
      </w:r>
      <w:proofErr w:type="gramEnd"/>
      <w:r w:rsidRPr="00372BBF">
        <w:rPr>
          <w:rFonts w:ascii="Times" w:hAnsi="Times"/>
        </w:rPr>
        <w:t xml:space="preserve"> “can shoot” </w:t>
      </w:r>
      <w:proofErr w:type="spellStart"/>
      <w:r w:rsidRPr="00372BBF">
        <w:rPr>
          <w:rFonts w:ascii="Times" w:hAnsi="Times"/>
        </w:rPr>
        <w:t>boolean</w:t>
      </w:r>
      <w:proofErr w:type="spellEnd"/>
      <w:r w:rsidRPr="00372BBF">
        <w:rPr>
          <w:rFonts w:ascii="Times" w:hAnsi="Times"/>
        </w:rPr>
        <w:t xml:space="preserve"> so that the player can only shoot every other tick </w:t>
      </w:r>
    </w:p>
    <w:p w14:paraId="2B05D780" w14:textId="17D6BB5F" w:rsid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void</w:t>
      </w:r>
      <w:proofErr w:type="gramEnd"/>
      <w:r w:rsidRPr="00372BBF">
        <w:rPr>
          <w:rFonts w:ascii="Times" w:hAnsi="Times"/>
        </w:rPr>
        <w:t xml:space="preserve"> fire();</w:t>
      </w:r>
    </w:p>
    <w:p w14:paraId="3CA5240C" w14:textId="2664B7CD" w:rsidR="00D26754" w:rsidRPr="00372BBF" w:rsidRDefault="00D26754" w:rsidP="00372BBF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Create a squirt in front of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>.</w:t>
      </w:r>
    </w:p>
    <w:p w14:paraId="1A290572" w14:textId="23DEEC7A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372BBF">
        <w:rPr>
          <w:rFonts w:ascii="Times" w:hAnsi="Times"/>
        </w:rPr>
        <w:t>int</w:t>
      </w:r>
      <w:proofErr w:type="spellEnd"/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getWater</w:t>
      </w:r>
      <w:proofErr w:type="spellEnd"/>
      <w:r w:rsidRPr="00372BBF">
        <w:rPr>
          <w:rFonts w:ascii="Times" w:hAnsi="Times"/>
        </w:rPr>
        <w:t>(){return water;}</w:t>
      </w:r>
    </w:p>
    <w:p w14:paraId="32C2A5E1" w14:textId="3A22CA4E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372BBF">
        <w:rPr>
          <w:rFonts w:ascii="Times" w:hAnsi="Times"/>
        </w:rPr>
        <w:t>int</w:t>
      </w:r>
      <w:proofErr w:type="spellEnd"/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getSonar</w:t>
      </w:r>
      <w:proofErr w:type="spellEnd"/>
      <w:r w:rsidRPr="00372BBF">
        <w:rPr>
          <w:rFonts w:ascii="Times" w:hAnsi="Times"/>
        </w:rPr>
        <w:t>(){return sonar;}</w:t>
      </w:r>
    </w:p>
    <w:p w14:paraId="70627CCE" w14:textId="63B7DED6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372BBF">
        <w:rPr>
          <w:rFonts w:ascii="Times" w:hAnsi="Times"/>
        </w:rPr>
        <w:t>int</w:t>
      </w:r>
      <w:proofErr w:type="spellEnd"/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getGold</w:t>
      </w:r>
      <w:proofErr w:type="spellEnd"/>
      <w:r w:rsidRPr="00372BBF">
        <w:rPr>
          <w:rFonts w:ascii="Times" w:hAnsi="Times"/>
        </w:rPr>
        <w:t>(){return gold;}</w:t>
      </w:r>
    </w:p>
    <w:p w14:paraId="0D5AE366" w14:textId="1FECA30B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void</w:t>
      </w:r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deWater</w:t>
      </w:r>
      <w:proofErr w:type="spellEnd"/>
      <w:r w:rsidRPr="00372BBF">
        <w:rPr>
          <w:rFonts w:ascii="Times" w:hAnsi="Times"/>
        </w:rPr>
        <w:t>(){water -= 1;}</w:t>
      </w:r>
    </w:p>
    <w:p w14:paraId="72D27D91" w14:textId="543794AB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void</w:t>
      </w:r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addWater</w:t>
      </w:r>
      <w:proofErr w:type="spellEnd"/>
      <w:r w:rsidRPr="00372BBF">
        <w:rPr>
          <w:rFonts w:ascii="Times" w:hAnsi="Times"/>
        </w:rPr>
        <w:t>(){water += 5;}</w:t>
      </w:r>
    </w:p>
    <w:p w14:paraId="102828C0" w14:textId="734F3C62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void</w:t>
      </w:r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addGold</w:t>
      </w:r>
      <w:proofErr w:type="spellEnd"/>
      <w:r w:rsidRPr="00372BBF">
        <w:rPr>
          <w:rFonts w:ascii="Times" w:hAnsi="Times"/>
        </w:rPr>
        <w:t>(){gold++;}</w:t>
      </w:r>
    </w:p>
    <w:p w14:paraId="6FB01800" w14:textId="41CC7AC1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void</w:t>
      </w:r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deGold</w:t>
      </w:r>
      <w:proofErr w:type="spellEnd"/>
      <w:r w:rsidRPr="00372BBF">
        <w:rPr>
          <w:rFonts w:ascii="Times" w:hAnsi="Times"/>
        </w:rPr>
        <w:t>(){gold -= 1;}</w:t>
      </w:r>
    </w:p>
    <w:p w14:paraId="5195B86D" w14:textId="5C8E2164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void</w:t>
      </w:r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addSonar</w:t>
      </w:r>
      <w:proofErr w:type="spellEnd"/>
      <w:r w:rsidRPr="00372BBF">
        <w:rPr>
          <w:rFonts w:ascii="Times" w:hAnsi="Times"/>
        </w:rPr>
        <w:t>(){sonar += 2;}</w:t>
      </w:r>
    </w:p>
    <w:p w14:paraId="77D11452" w14:textId="53A3ED04" w:rsidR="00372BBF" w:rsidRP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void</w:t>
      </w:r>
      <w:proofErr w:type="gramEnd"/>
      <w:r w:rsidRPr="00372BBF">
        <w:rPr>
          <w:rFonts w:ascii="Times" w:hAnsi="Times"/>
        </w:rPr>
        <w:t xml:space="preserve"> </w:t>
      </w:r>
      <w:proofErr w:type="spellStart"/>
      <w:r w:rsidRPr="00372BBF">
        <w:rPr>
          <w:rFonts w:ascii="Times" w:hAnsi="Times"/>
        </w:rPr>
        <w:t>deSonar</w:t>
      </w:r>
      <w:proofErr w:type="spellEnd"/>
      <w:r w:rsidRPr="00372BBF">
        <w:rPr>
          <w:rFonts w:ascii="Times" w:hAnsi="Times"/>
        </w:rPr>
        <w:t>(){sonar -= 1;}</w:t>
      </w:r>
    </w:p>
    <w:p w14:paraId="350D0622" w14:textId="52C89DAD" w:rsidR="00372BBF" w:rsidRDefault="00372BBF" w:rsidP="00372BBF">
      <w:pPr>
        <w:tabs>
          <w:tab w:val="left" w:pos="1180"/>
        </w:tabs>
        <w:rPr>
          <w:rFonts w:ascii="Times" w:hAnsi="Times"/>
        </w:rPr>
      </w:pPr>
      <w:proofErr w:type="gramStart"/>
      <w:r w:rsidRPr="00372BBF">
        <w:rPr>
          <w:rFonts w:ascii="Times" w:hAnsi="Times"/>
        </w:rPr>
        <w:t>virtual</w:t>
      </w:r>
      <w:proofErr w:type="gramEnd"/>
      <w:r w:rsidRPr="00372BBF">
        <w:rPr>
          <w:rFonts w:ascii="Times" w:hAnsi="Times"/>
        </w:rPr>
        <w:t xml:space="preserve"> ~player(){};</w:t>
      </w:r>
    </w:p>
    <w:p w14:paraId="7B4EDBDB" w14:textId="77777777" w:rsidR="00D26754" w:rsidRPr="00D26754" w:rsidRDefault="00D2675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</w:t>
      </w:r>
      <w:r w:rsidRPr="00D26754">
        <w:rPr>
          <w:rFonts w:ascii="Times" w:hAnsi="Times"/>
        </w:rPr>
        <w:t>Player destructor, which essentially has nothing to free</w:t>
      </w:r>
    </w:p>
    <w:p w14:paraId="00EC0C57" w14:textId="3A1BB01C" w:rsidR="00D26754" w:rsidRDefault="00D26754" w:rsidP="00372BBF">
      <w:pPr>
        <w:tabs>
          <w:tab w:val="left" w:pos="1180"/>
        </w:tabs>
        <w:rPr>
          <w:rFonts w:ascii="Times" w:hAnsi="Times"/>
        </w:rPr>
      </w:pPr>
    </w:p>
    <w:p w14:paraId="320F9163" w14:textId="0801E479" w:rsidR="00D26754" w:rsidRDefault="00D26754" w:rsidP="00372BBF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Protester:</w:t>
      </w:r>
    </w:p>
    <w:p w14:paraId="19FF6C3A" w14:textId="77777777" w:rsidR="00D26754" w:rsidRP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Protester(</w:t>
      </w:r>
      <w:proofErr w:type="spellStart"/>
      <w:proofErr w:type="gramEnd"/>
      <w:r w:rsidRPr="00D26754">
        <w:rPr>
          <w:rFonts w:ascii="Times" w:hAnsi="Times"/>
        </w:rPr>
        <w:t>StudentWorld</w:t>
      </w:r>
      <w:proofErr w:type="spellEnd"/>
      <w:r w:rsidRPr="00D26754">
        <w:rPr>
          <w:rFonts w:ascii="Times" w:hAnsi="Times"/>
        </w:rPr>
        <w:t xml:space="preserve"> *p, </w:t>
      </w:r>
      <w:proofErr w:type="spellStart"/>
      <w:r w:rsidRPr="00D26754">
        <w:rPr>
          <w:rFonts w:ascii="Times" w:hAnsi="Times"/>
        </w:rPr>
        <w:t>int</w:t>
      </w:r>
      <w:proofErr w:type="spellEnd"/>
      <w:r w:rsidRPr="00D26754">
        <w:rPr>
          <w:rFonts w:ascii="Times" w:hAnsi="Times"/>
        </w:rPr>
        <w:t xml:space="preserve"> x, </w:t>
      </w:r>
      <w:proofErr w:type="spellStart"/>
      <w:r w:rsidRPr="00D26754">
        <w:rPr>
          <w:rFonts w:ascii="Times" w:hAnsi="Times"/>
        </w:rPr>
        <w:t>int</w:t>
      </w:r>
      <w:proofErr w:type="spell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y,int</w:t>
      </w:r>
      <w:proofErr w:type="spellEnd"/>
      <w:r w:rsidRPr="00D26754">
        <w:rPr>
          <w:rFonts w:ascii="Times" w:hAnsi="Times"/>
        </w:rPr>
        <w:t xml:space="preserve"> ID);</w:t>
      </w:r>
    </w:p>
    <w:p w14:paraId="76E79D2C" w14:textId="4F555D9C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virtual</w:t>
      </w:r>
      <w:proofErr w:type="gramEnd"/>
      <w:r w:rsidRPr="00D26754">
        <w:rPr>
          <w:rFonts w:ascii="Times" w:hAnsi="Times"/>
        </w:rPr>
        <w:t xml:space="preserve"> void </w:t>
      </w:r>
      <w:proofErr w:type="spellStart"/>
      <w:r w:rsidRPr="00D26754">
        <w:rPr>
          <w:rFonts w:ascii="Times" w:hAnsi="Times"/>
        </w:rPr>
        <w:t>doSomething</w:t>
      </w:r>
      <w:proofErr w:type="spellEnd"/>
      <w:r w:rsidRPr="00D26754">
        <w:rPr>
          <w:rFonts w:ascii="Times" w:hAnsi="Times"/>
        </w:rPr>
        <w:t>();</w:t>
      </w:r>
    </w:p>
    <w:p w14:paraId="57F7FF1A" w14:textId="7882EFC5" w:rsidR="00D26754" w:rsidRPr="00D26754" w:rsidRDefault="00D2675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</w:t>
      </w:r>
      <w:proofErr w:type="gramStart"/>
      <w:r>
        <w:rPr>
          <w:rFonts w:ascii="Times" w:hAnsi="Times"/>
        </w:rPr>
        <w:t>This virtual function do</w:t>
      </w:r>
      <w:proofErr w:type="gramEnd"/>
      <w:r>
        <w:rPr>
          <w:rFonts w:ascii="Times" w:hAnsi="Times"/>
        </w:rPr>
        <w:t xml:space="preserve"> nothing. </w:t>
      </w:r>
    </w:p>
    <w:p w14:paraId="2E85925A" w14:textId="18F506A9" w:rsidR="00D26754" w:rsidRP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void</w:t>
      </w:r>
      <w:proofErr w:type="gram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setNumOfSquaresToMove</w:t>
      </w:r>
      <w:proofErr w:type="spellEnd"/>
      <w:r w:rsidRPr="00D26754">
        <w:rPr>
          <w:rFonts w:ascii="Times" w:hAnsi="Times"/>
        </w:rPr>
        <w:t>(</w:t>
      </w:r>
      <w:proofErr w:type="spellStart"/>
      <w:r w:rsidRPr="00D26754">
        <w:rPr>
          <w:rFonts w:ascii="Times" w:hAnsi="Times"/>
        </w:rPr>
        <w:t>int</w:t>
      </w:r>
      <w:proofErr w:type="spellEnd"/>
      <w:r w:rsidRPr="00D26754">
        <w:rPr>
          <w:rFonts w:ascii="Times" w:hAnsi="Times"/>
        </w:rPr>
        <w:t xml:space="preserve"> n){</w:t>
      </w:r>
      <w:proofErr w:type="spellStart"/>
      <w:r w:rsidRPr="00D26754">
        <w:rPr>
          <w:rFonts w:ascii="Times" w:hAnsi="Times"/>
        </w:rPr>
        <w:t>numOfSquaresToMove</w:t>
      </w:r>
      <w:proofErr w:type="spellEnd"/>
      <w:r w:rsidRPr="00D26754">
        <w:rPr>
          <w:rFonts w:ascii="Times" w:hAnsi="Times"/>
        </w:rPr>
        <w:t xml:space="preserve"> = n;}</w:t>
      </w:r>
    </w:p>
    <w:p w14:paraId="554C59CA" w14:textId="0B0D44D5" w:rsidR="00D26754" w:rsidRP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D26754">
        <w:rPr>
          <w:rFonts w:ascii="Times" w:hAnsi="Times"/>
        </w:rPr>
        <w:t>int</w:t>
      </w:r>
      <w:proofErr w:type="spellEnd"/>
      <w:proofErr w:type="gram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getNumOfSquaresToMove</w:t>
      </w:r>
      <w:proofErr w:type="spellEnd"/>
      <w:r w:rsidRPr="00D26754">
        <w:rPr>
          <w:rFonts w:ascii="Times" w:hAnsi="Times"/>
        </w:rPr>
        <w:t xml:space="preserve">(){return </w:t>
      </w:r>
      <w:proofErr w:type="spellStart"/>
      <w:r w:rsidRPr="00D26754">
        <w:rPr>
          <w:rFonts w:ascii="Times" w:hAnsi="Times"/>
        </w:rPr>
        <w:t>numOfSquaresToMove</w:t>
      </w:r>
      <w:proofErr w:type="spellEnd"/>
      <w:r w:rsidRPr="00D26754">
        <w:rPr>
          <w:rFonts w:ascii="Times" w:hAnsi="Times"/>
        </w:rPr>
        <w:t>;}</w:t>
      </w:r>
    </w:p>
    <w:p w14:paraId="6D1D8514" w14:textId="17166524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void</w:t>
      </w:r>
      <w:proofErr w:type="gram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deNumOfSquaresToMove</w:t>
      </w:r>
      <w:proofErr w:type="spellEnd"/>
      <w:r w:rsidRPr="00D26754">
        <w:rPr>
          <w:rFonts w:ascii="Times" w:hAnsi="Times"/>
        </w:rPr>
        <w:t>(){</w:t>
      </w:r>
      <w:proofErr w:type="spellStart"/>
      <w:r w:rsidRPr="00D26754">
        <w:rPr>
          <w:rFonts w:ascii="Times" w:hAnsi="Times"/>
        </w:rPr>
        <w:t>numOfSquaresToMove</w:t>
      </w:r>
      <w:proofErr w:type="spellEnd"/>
      <w:r w:rsidRPr="00D26754">
        <w:rPr>
          <w:rFonts w:ascii="Times" w:hAnsi="Times"/>
        </w:rPr>
        <w:t xml:space="preserve"> -= 1;}</w:t>
      </w:r>
    </w:p>
    <w:p w14:paraId="52355B9D" w14:textId="4B6D39F7" w:rsidR="00D26754" w:rsidRDefault="00D2675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These there function is for the functionality of the number of squares that the Protesters </w:t>
      </w:r>
    </w:p>
    <w:p w14:paraId="7A2A7F94" w14:textId="38559378" w:rsidR="00D26754" w:rsidRPr="00D26754" w:rsidRDefault="00D2675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</w:t>
      </w:r>
      <w:proofErr w:type="gramStart"/>
      <w:r>
        <w:rPr>
          <w:rFonts w:ascii="Times" w:hAnsi="Times"/>
        </w:rPr>
        <w:t>can</w:t>
      </w:r>
      <w:proofErr w:type="gramEnd"/>
      <w:r>
        <w:rPr>
          <w:rFonts w:ascii="Times" w:hAnsi="Times"/>
        </w:rPr>
        <w:t xml:space="preserve"> walk.</w:t>
      </w:r>
    </w:p>
    <w:p w14:paraId="20874348" w14:textId="5132CDAD" w:rsidR="00D26754" w:rsidRP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virtual</w:t>
      </w:r>
      <w:proofErr w:type="gramEnd"/>
      <w:r w:rsidRPr="00D26754">
        <w:rPr>
          <w:rFonts w:ascii="Times" w:hAnsi="Times"/>
        </w:rPr>
        <w:t xml:space="preserve"> ~Protester(){};</w:t>
      </w:r>
    </w:p>
    <w:p w14:paraId="002CF41B" w14:textId="25093726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D26754">
        <w:rPr>
          <w:rFonts w:ascii="Times" w:hAnsi="Times"/>
        </w:rPr>
        <w:t>bool</w:t>
      </w:r>
      <w:proofErr w:type="spellEnd"/>
      <w:proofErr w:type="gram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canMoveTo</w:t>
      </w:r>
      <w:proofErr w:type="spellEnd"/>
      <w:r w:rsidRPr="00D26754">
        <w:rPr>
          <w:rFonts w:ascii="Times" w:hAnsi="Times"/>
        </w:rPr>
        <w:t>();</w:t>
      </w:r>
    </w:p>
    <w:p w14:paraId="26F3CE53" w14:textId="723F010B" w:rsidR="00751844" w:rsidRPr="00D26754" w:rsidRDefault="0075184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</w:t>
      </w:r>
      <w:proofErr w:type="gramStart"/>
      <w:r>
        <w:rPr>
          <w:rFonts w:ascii="Times" w:hAnsi="Times"/>
        </w:rPr>
        <w:t>To let the protester not run out of bound.</w:t>
      </w:r>
      <w:proofErr w:type="gramEnd"/>
    </w:p>
    <w:p w14:paraId="579D6635" w14:textId="6D95635A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void</w:t>
      </w:r>
      <w:proofErr w:type="gram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chooseDirection</w:t>
      </w:r>
      <w:proofErr w:type="spellEnd"/>
      <w:r w:rsidRPr="00D26754">
        <w:rPr>
          <w:rFonts w:ascii="Times" w:hAnsi="Times"/>
        </w:rPr>
        <w:t>();</w:t>
      </w:r>
    </w:p>
    <w:p w14:paraId="7617FA5B" w14:textId="10EC5C8A" w:rsidR="00751844" w:rsidRPr="00D26754" w:rsidRDefault="0075184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If the protester run out of bound or run into an obstacle, randomly set it direction.</w:t>
      </w:r>
    </w:p>
    <w:p w14:paraId="4C66D426" w14:textId="17115687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void</w:t>
      </w:r>
      <w:proofErr w:type="gramEnd"/>
      <w:r w:rsidRPr="00D26754">
        <w:rPr>
          <w:rFonts w:ascii="Times" w:hAnsi="Times"/>
        </w:rPr>
        <w:t xml:space="preserve"> wandering();</w:t>
      </w:r>
    </w:p>
    <w:p w14:paraId="61A67BB9" w14:textId="77777777" w:rsidR="00871E64" w:rsidRDefault="0075184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This function is for the protester </w:t>
      </w:r>
      <w:r w:rsidR="00871E64">
        <w:rPr>
          <w:rFonts w:ascii="Times" w:hAnsi="Times"/>
        </w:rPr>
        <w:t xml:space="preserve">not seeing the </w:t>
      </w:r>
      <w:proofErr w:type="spellStart"/>
      <w:r w:rsidR="00871E64">
        <w:rPr>
          <w:rFonts w:ascii="Times" w:hAnsi="Times"/>
        </w:rPr>
        <w:t>Frackman</w:t>
      </w:r>
      <w:proofErr w:type="spellEnd"/>
      <w:r w:rsidR="00871E64">
        <w:rPr>
          <w:rFonts w:ascii="Times" w:hAnsi="Times"/>
        </w:rPr>
        <w:t xml:space="preserve"> and walking around in the oil </w:t>
      </w:r>
    </w:p>
    <w:p w14:paraId="56A6C7C3" w14:textId="1D5BAF4E" w:rsidR="00751844" w:rsidRPr="00D26754" w:rsidRDefault="00871E6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</w:t>
      </w:r>
      <w:proofErr w:type="gramStart"/>
      <w:r>
        <w:rPr>
          <w:rFonts w:ascii="Times" w:hAnsi="Times"/>
        </w:rPr>
        <w:t>field</w:t>
      </w:r>
      <w:proofErr w:type="gramEnd"/>
    </w:p>
    <w:p w14:paraId="1FE59651" w14:textId="0F314300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D26754">
        <w:rPr>
          <w:rFonts w:ascii="Times" w:hAnsi="Times"/>
        </w:rPr>
        <w:t>bool</w:t>
      </w:r>
      <w:proofErr w:type="spellEnd"/>
      <w:proofErr w:type="gram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huntPlayer</w:t>
      </w:r>
      <w:proofErr w:type="spellEnd"/>
      <w:r w:rsidRPr="00D26754">
        <w:rPr>
          <w:rFonts w:ascii="Times" w:hAnsi="Times"/>
        </w:rPr>
        <w:t>();</w:t>
      </w:r>
    </w:p>
    <w:p w14:paraId="4FA40FE3" w14:textId="77777777" w:rsidR="00871E64" w:rsidRDefault="00871E6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This function is for the protesters seeing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without any things block the </w:t>
      </w:r>
    </w:p>
    <w:p w14:paraId="61610CC4" w14:textId="61CFAFBC" w:rsidR="00871E64" w:rsidRPr="00D26754" w:rsidRDefault="00871E64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</w:t>
      </w:r>
      <w:proofErr w:type="gramStart"/>
      <w:r>
        <w:rPr>
          <w:rFonts w:ascii="Times" w:hAnsi="Times"/>
        </w:rPr>
        <w:t>protesters’</w:t>
      </w:r>
      <w:proofErr w:type="gramEnd"/>
      <w:r>
        <w:rPr>
          <w:rFonts w:ascii="Times" w:hAnsi="Times"/>
        </w:rPr>
        <w:t xml:space="preserve"> sight and move forward to the direction of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>.</w:t>
      </w:r>
    </w:p>
    <w:p w14:paraId="45C4531A" w14:textId="6FE41530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D26754">
        <w:rPr>
          <w:rFonts w:ascii="Times" w:hAnsi="Times"/>
        </w:rPr>
        <w:t>bool</w:t>
      </w:r>
      <w:proofErr w:type="spellEnd"/>
      <w:proofErr w:type="gramEnd"/>
      <w:r w:rsidRPr="00D26754">
        <w:rPr>
          <w:rFonts w:ascii="Times" w:hAnsi="Times"/>
        </w:rPr>
        <w:t xml:space="preserve"> </w:t>
      </w:r>
      <w:proofErr w:type="spellStart"/>
      <w:r w:rsidRPr="00D26754">
        <w:rPr>
          <w:rFonts w:ascii="Times" w:hAnsi="Times"/>
        </w:rPr>
        <w:t>playerInsight</w:t>
      </w:r>
      <w:proofErr w:type="spellEnd"/>
      <w:r w:rsidRPr="00D26754">
        <w:rPr>
          <w:rFonts w:ascii="Times" w:hAnsi="Times"/>
        </w:rPr>
        <w:t>();</w:t>
      </w:r>
    </w:p>
    <w:p w14:paraId="5A691F25" w14:textId="77777777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This function is to check the protesters if seeing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without any things block </w:t>
      </w:r>
    </w:p>
    <w:p w14:paraId="71A6B787" w14:textId="5CB1F3A1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</w:t>
      </w:r>
      <w:proofErr w:type="gramStart"/>
      <w:r>
        <w:rPr>
          <w:rFonts w:ascii="Times" w:hAnsi="Times"/>
        </w:rPr>
        <w:t>his</w:t>
      </w:r>
      <w:proofErr w:type="gramEnd"/>
      <w:r>
        <w:rPr>
          <w:rFonts w:ascii="Times" w:hAnsi="Times"/>
        </w:rPr>
        <w:t xml:space="preserve"> sight.        </w:t>
      </w:r>
    </w:p>
    <w:p w14:paraId="1A4945A7" w14:textId="1C0DC980" w:rsidR="00D26754" w:rsidRDefault="00D26754" w:rsidP="00D26754">
      <w:pPr>
        <w:tabs>
          <w:tab w:val="left" w:pos="1180"/>
        </w:tabs>
        <w:rPr>
          <w:rFonts w:ascii="Times" w:hAnsi="Times"/>
        </w:rPr>
      </w:pPr>
      <w:proofErr w:type="gramStart"/>
      <w:r w:rsidRPr="00D26754">
        <w:rPr>
          <w:rFonts w:ascii="Times" w:hAnsi="Times"/>
        </w:rPr>
        <w:t>void</w:t>
      </w:r>
      <w:proofErr w:type="gramEnd"/>
      <w:r w:rsidRPr="00D26754">
        <w:rPr>
          <w:rFonts w:ascii="Times" w:hAnsi="Times"/>
        </w:rPr>
        <w:t xml:space="preserve"> exit();</w:t>
      </w:r>
    </w:p>
    <w:p w14:paraId="31DC3E8E" w14:textId="63482ABF" w:rsidR="00871E64" w:rsidRDefault="00445D0D" w:rsidP="00D2675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.  This is the function tells the Protesters to choose correct direction when leaving the field</w:t>
      </w:r>
    </w:p>
    <w:p w14:paraId="629CC8DC" w14:textId="77777777" w:rsidR="00445D0D" w:rsidRDefault="00445D0D" w:rsidP="00D26754">
      <w:pPr>
        <w:tabs>
          <w:tab w:val="left" w:pos="1180"/>
        </w:tabs>
        <w:rPr>
          <w:rFonts w:ascii="Times" w:hAnsi="Times"/>
        </w:rPr>
      </w:pPr>
    </w:p>
    <w:p w14:paraId="6958A9F8" w14:textId="30B88ABD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Regular Protester:</w:t>
      </w:r>
    </w:p>
    <w:p w14:paraId="5CB7CED3" w14:textId="77777777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871E64">
        <w:rPr>
          <w:rFonts w:ascii="Times" w:hAnsi="Times"/>
        </w:rPr>
        <w:t>RegularProtester</w:t>
      </w:r>
      <w:proofErr w:type="spellEnd"/>
      <w:r w:rsidRPr="00871E64">
        <w:rPr>
          <w:rFonts w:ascii="Times" w:hAnsi="Times"/>
        </w:rPr>
        <w:t>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12865C5B" w14:textId="3F22C553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73298DBB" w14:textId="19BDCCD3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.  I separate </w:t>
      </w:r>
      <w:proofErr w:type="gramStart"/>
      <w:r>
        <w:rPr>
          <w:rFonts w:ascii="Times" w:hAnsi="Times"/>
        </w:rPr>
        <w:t>Four</w:t>
      </w:r>
      <w:proofErr w:type="gramEnd"/>
      <w:r>
        <w:rPr>
          <w:rFonts w:ascii="Times" w:hAnsi="Times"/>
        </w:rPr>
        <w:t xml:space="preserve"> states:</w:t>
      </w:r>
    </w:p>
    <w:p w14:paraId="05C60BC2" w14:textId="1729C2F9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First, the protester just walking around the oil field</w:t>
      </w:r>
    </w:p>
    <w:p w14:paraId="216768BC" w14:textId="17EEBFC1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Second</w:t>
      </w:r>
      <w:r w:rsidR="007F235A">
        <w:rPr>
          <w:rFonts w:ascii="Times" w:hAnsi="Times"/>
        </w:rPr>
        <w:t xml:space="preserve">, the protesters see the </w:t>
      </w:r>
      <w:proofErr w:type="spellStart"/>
      <w:r w:rsidR="007F235A">
        <w:rPr>
          <w:rFonts w:ascii="Times" w:hAnsi="Times"/>
        </w:rPr>
        <w:t>Frackman</w:t>
      </w:r>
      <w:proofErr w:type="spellEnd"/>
      <w:r w:rsidR="007F235A">
        <w:rPr>
          <w:rFonts w:ascii="Times" w:hAnsi="Times"/>
        </w:rPr>
        <w:t xml:space="preserve"> and hunt him. </w:t>
      </w:r>
    </w:p>
    <w:p w14:paraId="0937D73C" w14:textId="77777777" w:rsidR="007F235A" w:rsidRDefault="007F235A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Third, this is the state after the protesters yell at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and stop in a number of ticks</w:t>
      </w:r>
    </w:p>
    <w:p w14:paraId="2459425B" w14:textId="4D61AF16" w:rsidR="007F235A" w:rsidRDefault="007F235A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Fourth, when the protesters are attacked and stop</w:t>
      </w:r>
    </w:p>
    <w:p w14:paraId="1DD70D1A" w14:textId="230C4ACD" w:rsidR="007F235A" w:rsidRPr="00871E64" w:rsidRDefault="007F235A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Fifth, the exit state when the life points of the protesters become zero. </w:t>
      </w:r>
    </w:p>
    <w:p w14:paraId="097D8DE0" w14:textId="33F8D96B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</w:t>
      </w:r>
      <w:proofErr w:type="spellStart"/>
      <w:r w:rsidRPr="00871E64">
        <w:rPr>
          <w:rFonts w:ascii="Times" w:hAnsi="Times"/>
        </w:rPr>
        <w:t>RegularProtester</w:t>
      </w:r>
      <w:proofErr w:type="spellEnd"/>
      <w:r w:rsidRPr="00871E64">
        <w:rPr>
          <w:rFonts w:ascii="Times" w:hAnsi="Times"/>
        </w:rPr>
        <w:t>(){};</w:t>
      </w:r>
    </w:p>
    <w:p w14:paraId="4EE18158" w14:textId="77777777" w:rsidR="00871E64" w:rsidRDefault="00871E64" w:rsidP="00871E64">
      <w:pPr>
        <w:tabs>
          <w:tab w:val="left" w:pos="1180"/>
        </w:tabs>
        <w:rPr>
          <w:rFonts w:ascii="Times" w:hAnsi="Times"/>
        </w:rPr>
      </w:pPr>
    </w:p>
    <w:p w14:paraId="3C2BEF33" w14:textId="7BF2EC27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Hard Core Protester:</w:t>
      </w:r>
    </w:p>
    <w:p w14:paraId="501F0677" w14:textId="77777777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871E64">
        <w:rPr>
          <w:rFonts w:ascii="Times" w:hAnsi="Times"/>
        </w:rPr>
        <w:t>HardcoreProtester</w:t>
      </w:r>
      <w:proofErr w:type="spellEnd"/>
      <w:r w:rsidRPr="00871E64">
        <w:rPr>
          <w:rFonts w:ascii="Times" w:hAnsi="Times"/>
        </w:rPr>
        <w:t>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5147F220" w14:textId="6CB9B6A9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7F154F32" w14:textId="77777777" w:rsidR="007F235A" w:rsidRDefault="007F235A" w:rsidP="007F235A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.  I separate </w:t>
      </w:r>
      <w:proofErr w:type="gramStart"/>
      <w:r>
        <w:rPr>
          <w:rFonts w:ascii="Times" w:hAnsi="Times"/>
        </w:rPr>
        <w:t>Four</w:t>
      </w:r>
      <w:proofErr w:type="gramEnd"/>
      <w:r>
        <w:rPr>
          <w:rFonts w:ascii="Times" w:hAnsi="Times"/>
        </w:rPr>
        <w:t xml:space="preserve"> states:</w:t>
      </w:r>
    </w:p>
    <w:p w14:paraId="6F8C1F3B" w14:textId="77777777" w:rsidR="007F235A" w:rsidRDefault="007F235A" w:rsidP="007F235A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First, the protester just walking around the oil field</w:t>
      </w:r>
    </w:p>
    <w:p w14:paraId="6D971431" w14:textId="77777777" w:rsidR="007F235A" w:rsidRDefault="007F235A" w:rsidP="007F235A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Second, the protesters see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and hunt him. </w:t>
      </w:r>
    </w:p>
    <w:p w14:paraId="57EE7C15" w14:textId="77777777" w:rsidR="007F235A" w:rsidRDefault="007F235A" w:rsidP="007F235A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Third, this is the state after the protesters yell at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and stop in a number of ticks</w:t>
      </w:r>
    </w:p>
    <w:p w14:paraId="731B1B33" w14:textId="77777777" w:rsidR="007F235A" w:rsidRDefault="007F235A" w:rsidP="007F235A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Fourth, when the protesters are attacked and stop</w:t>
      </w:r>
    </w:p>
    <w:p w14:paraId="2A594A0D" w14:textId="4DC8DDF7" w:rsidR="007F235A" w:rsidRDefault="007F235A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Fifth, the exit state when the life points of the protesters become zero.</w:t>
      </w:r>
    </w:p>
    <w:p w14:paraId="0EB3F473" w14:textId="4B88B9C5" w:rsidR="00445D0D" w:rsidRDefault="00445D0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Sixth, looking for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when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is within 16 units.</w:t>
      </w:r>
    </w:p>
    <w:p w14:paraId="33D29A35" w14:textId="43118E85" w:rsidR="00445D0D" w:rsidRDefault="00445D0D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445D0D">
        <w:rPr>
          <w:rFonts w:ascii="Times" w:hAnsi="Times"/>
        </w:rPr>
        <w:t>void</w:t>
      </w:r>
      <w:proofErr w:type="gramEnd"/>
      <w:r w:rsidRPr="00445D0D">
        <w:rPr>
          <w:rFonts w:ascii="Times" w:hAnsi="Times"/>
        </w:rPr>
        <w:t xml:space="preserve"> </w:t>
      </w:r>
      <w:proofErr w:type="spellStart"/>
      <w:r w:rsidRPr="00445D0D">
        <w:rPr>
          <w:rFonts w:ascii="Times" w:hAnsi="Times"/>
        </w:rPr>
        <w:t>searchFrackman</w:t>
      </w:r>
      <w:proofErr w:type="spellEnd"/>
      <w:r w:rsidRPr="00445D0D">
        <w:rPr>
          <w:rFonts w:ascii="Times" w:hAnsi="Times"/>
        </w:rPr>
        <w:t>();</w:t>
      </w:r>
    </w:p>
    <w:p w14:paraId="662CE079" w14:textId="574B899E" w:rsidR="00445D0D" w:rsidRPr="00871E64" w:rsidRDefault="00445D0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.  Search for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when detecting </w:t>
      </w:r>
      <w:proofErr w:type="spellStart"/>
      <w:r>
        <w:rPr>
          <w:rFonts w:ascii="Times" w:hAnsi="Times"/>
        </w:rPr>
        <w:t>Frackman</w:t>
      </w:r>
      <w:proofErr w:type="spellEnd"/>
    </w:p>
    <w:p w14:paraId="78C2F0A1" w14:textId="2BA1549A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</w:t>
      </w:r>
      <w:proofErr w:type="spellStart"/>
      <w:r w:rsidRPr="00871E64">
        <w:rPr>
          <w:rFonts w:ascii="Times" w:hAnsi="Times"/>
        </w:rPr>
        <w:t>HardcoreProtester</w:t>
      </w:r>
      <w:proofErr w:type="spellEnd"/>
      <w:r w:rsidRPr="00871E64">
        <w:rPr>
          <w:rFonts w:ascii="Times" w:hAnsi="Times"/>
        </w:rPr>
        <w:t>(){};</w:t>
      </w:r>
    </w:p>
    <w:p w14:paraId="29ECE075" w14:textId="77777777" w:rsidR="00AE627D" w:rsidRDefault="00AE627D" w:rsidP="00871E64">
      <w:pPr>
        <w:tabs>
          <w:tab w:val="left" w:pos="1180"/>
        </w:tabs>
        <w:rPr>
          <w:rFonts w:ascii="Times" w:hAnsi="Times"/>
        </w:rPr>
      </w:pPr>
    </w:p>
    <w:p w14:paraId="44A2BF11" w14:textId="3288D42E" w:rsid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Dirt:</w:t>
      </w:r>
    </w:p>
    <w:p w14:paraId="104DFCB4" w14:textId="67375E4D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Dirt(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1AE43952" w14:textId="52299F51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7F6BB560" w14:textId="7CD899DC" w:rsidR="00AE627D" w:rsidRPr="00871E64" w:rsidRDefault="00AE627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. The dirt doesn’t need to do anything.</w:t>
      </w:r>
    </w:p>
    <w:p w14:paraId="4077AD8B" w14:textId="21D1BD1F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~Dirt(){};</w:t>
      </w:r>
    </w:p>
    <w:p w14:paraId="1C937F7D" w14:textId="77777777" w:rsidR="00AE627D" w:rsidRDefault="00AE627D" w:rsidP="00871E64">
      <w:pPr>
        <w:tabs>
          <w:tab w:val="left" w:pos="1180"/>
        </w:tabs>
        <w:rPr>
          <w:rFonts w:ascii="Times" w:hAnsi="Times"/>
        </w:rPr>
      </w:pPr>
    </w:p>
    <w:p w14:paraId="03D3A928" w14:textId="48FE60F2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Barrel:</w:t>
      </w:r>
    </w:p>
    <w:p w14:paraId="102376DB" w14:textId="61D9EEC4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Barrel(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3B936728" w14:textId="065107CF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722B772A" w14:textId="77777777" w:rsidR="00AE627D" w:rsidRDefault="00AE627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.  Check to see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walk nearby and set it visible. If it is pickup able by the </w:t>
      </w:r>
    </w:p>
    <w:p w14:paraId="618EADE8" w14:textId="6071A471" w:rsidR="00AE627D" w:rsidRPr="00871E64" w:rsidRDefault="00AE627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then set it to die.</w:t>
      </w:r>
    </w:p>
    <w:p w14:paraId="20E93AD5" w14:textId="6DA556DB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~Barrel(){};</w:t>
      </w:r>
    </w:p>
    <w:p w14:paraId="673D6DED" w14:textId="7B01F469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B</w:t>
      </w:r>
      <w:r w:rsidRPr="00871E64">
        <w:rPr>
          <w:rFonts w:ascii="Times" w:hAnsi="Times"/>
        </w:rPr>
        <w:t>oulders</w:t>
      </w:r>
    </w:p>
    <w:p w14:paraId="4ED14C9E" w14:textId="7688938A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boulders</w:t>
      </w:r>
      <w:proofErr w:type="gramEnd"/>
      <w:r w:rsidRPr="00871E64">
        <w:rPr>
          <w:rFonts w:ascii="Times" w:hAnsi="Times"/>
        </w:rPr>
        <w:t>(</w:t>
      </w:r>
      <w:proofErr w:type="spellStart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4E753AEA" w14:textId="150A4CDE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02BE7C37" w14:textId="58F4B630" w:rsidR="00AE627D" w:rsidRDefault="00AE627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.  There are two states for the boulders</w:t>
      </w:r>
    </w:p>
    <w:p w14:paraId="60AFF271" w14:textId="4AB2C83F" w:rsidR="00AE627D" w:rsidRDefault="00AE627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First, stable state and check if there </w:t>
      </w:r>
      <w:proofErr w:type="gramStart"/>
      <w:r>
        <w:rPr>
          <w:rFonts w:ascii="Times" w:hAnsi="Times"/>
        </w:rPr>
        <w:t>are</w:t>
      </w:r>
      <w:proofErr w:type="gramEnd"/>
      <w:r>
        <w:rPr>
          <w:rFonts w:ascii="Times" w:hAnsi="Times"/>
        </w:rPr>
        <w:t xml:space="preserve"> dirt supporting him.</w:t>
      </w:r>
    </w:p>
    <w:p w14:paraId="15B7842E" w14:textId="77777777" w:rsidR="00AE627D" w:rsidRDefault="00AE627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Second, falling state and check if it run out of the boundary and dirt, then set I to die. </w:t>
      </w:r>
    </w:p>
    <w:p w14:paraId="7ABD4952" w14:textId="21A99993" w:rsidR="00AE627D" w:rsidRPr="00871E64" w:rsidRDefault="00AE627D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Or run in the Actors and set that actor to die.</w:t>
      </w:r>
    </w:p>
    <w:p w14:paraId="026203F8" w14:textId="4733A9B4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~boulders(){};</w:t>
      </w:r>
    </w:p>
    <w:p w14:paraId="5B7893DE" w14:textId="05A21BF6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r w:rsidRPr="00871E64">
        <w:rPr>
          <w:rFonts w:ascii="Times" w:hAnsi="Times"/>
        </w:rPr>
        <w:t>Gold</w:t>
      </w:r>
    </w:p>
    <w:p w14:paraId="0ADA5543" w14:textId="37175940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Gold(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7505949F" w14:textId="24023C0E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118A9384" w14:textId="0B5212AF" w:rsidR="00CD167C" w:rsidRDefault="00CD167C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.  There are two states for the Gold:</w:t>
      </w:r>
    </w:p>
    <w:p w14:paraId="121DA1FC" w14:textId="77777777" w:rsidR="00CD167C" w:rsidRDefault="00CD167C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First, check to see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nearby it and set I to visible. And then, check if it is   </w:t>
      </w:r>
    </w:p>
    <w:p w14:paraId="2585B3B0" w14:textId="53C5AF77" w:rsidR="00CD167C" w:rsidRDefault="00CD167C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</w:t>
      </w:r>
      <w:proofErr w:type="gramStart"/>
      <w:r>
        <w:rPr>
          <w:rFonts w:ascii="Times" w:hAnsi="Times"/>
        </w:rPr>
        <w:t>pickup</w:t>
      </w:r>
      <w:proofErr w:type="gramEnd"/>
      <w:r>
        <w:rPr>
          <w:rFonts w:ascii="Times" w:hAnsi="Times"/>
        </w:rPr>
        <w:t xml:space="preserve"> able by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>.</w:t>
      </w:r>
    </w:p>
    <w:p w14:paraId="61E95506" w14:textId="79D4067C" w:rsidR="00CD167C" w:rsidRPr="00871E64" w:rsidRDefault="00CD167C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Second, when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drops it on the field and survive in a number of ticks </w:t>
      </w:r>
    </w:p>
    <w:p w14:paraId="72239B2F" w14:textId="04C69A84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~Gold(){};</w:t>
      </w:r>
    </w:p>
    <w:p w14:paraId="1E8E57CC" w14:textId="52225A9F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r w:rsidRPr="00871E64">
        <w:rPr>
          <w:rFonts w:ascii="Times" w:hAnsi="Times"/>
        </w:rPr>
        <w:t>Squirt</w:t>
      </w:r>
    </w:p>
    <w:p w14:paraId="668C0454" w14:textId="220B5035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Squirt(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y, Direction </w:t>
      </w:r>
      <w:proofErr w:type="spellStart"/>
      <w:r w:rsidRPr="00871E64">
        <w:rPr>
          <w:rFonts w:ascii="Times" w:hAnsi="Times"/>
        </w:rPr>
        <w:t>dir</w:t>
      </w:r>
      <w:proofErr w:type="spellEnd"/>
      <w:r w:rsidRPr="00871E64">
        <w:rPr>
          <w:rFonts w:ascii="Times" w:hAnsi="Times"/>
        </w:rPr>
        <w:t>);</w:t>
      </w:r>
    </w:p>
    <w:p w14:paraId="248F06F9" w14:textId="0AFB6719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5609AC05" w14:textId="68D61426" w:rsidR="00CD167C" w:rsidRDefault="00CD167C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.  First, check if in its current direction has dirt or boulders if yes set it to die.</w:t>
      </w:r>
    </w:p>
    <w:p w14:paraId="75C8A72B" w14:textId="77777777" w:rsidR="008C1848" w:rsidRDefault="00CD167C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Second, if there is protesters wit</w:t>
      </w:r>
      <w:r w:rsidR="008C1848">
        <w:rPr>
          <w:rFonts w:ascii="Times" w:hAnsi="Times"/>
        </w:rPr>
        <w:t xml:space="preserve">hin it travel distance and it his them successfully, </w:t>
      </w:r>
    </w:p>
    <w:p w14:paraId="1D372D6B" w14:textId="02316CC0" w:rsidR="00CD167C" w:rsidRPr="00871E64" w:rsidRDefault="008C1848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</w:t>
      </w:r>
      <w:proofErr w:type="gramStart"/>
      <w:r>
        <w:rPr>
          <w:rFonts w:ascii="Times" w:hAnsi="Times"/>
        </w:rPr>
        <w:t>then</w:t>
      </w:r>
      <w:proofErr w:type="gramEnd"/>
      <w:r>
        <w:rPr>
          <w:rFonts w:ascii="Times" w:hAnsi="Times"/>
        </w:rPr>
        <w:t xml:space="preserve"> annoy the protesters.</w:t>
      </w:r>
    </w:p>
    <w:p w14:paraId="1E0B4CFC" w14:textId="69AEDBAF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~Squirt(){};</w:t>
      </w:r>
    </w:p>
    <w:p w14:paraId="1EBEF007" w14:textId="040141A7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Sonar:</w:t>
      </w:r>
    </w:p>
    <w:p w14:paraId="5CDEE040" w14:textId="4C0B40E4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Sonar(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6D4DE0BF" w14:textId="742EABDA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3D25BAEC" w14:textId="6B80B9EA" w:rsidR="008C1848" w:rsidRPr="00871E64" w:rsidRDefault="008C1848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. Pop up in the upper left corner of the field and check it is pickup able by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>.</w:t>
      </w:r>
    </w:p>
    <w:p w14:paraId="5FB3F5FF" w14:textId="3D83BDE3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~Sonar(){};</w:t>
      </w:r>
    </w:p>
    <w:p w14:paraId="5F51A34C" w14:textId="12675D71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spellStart"/>
      <w:r>
        <w:rPr>
          <w:rFonts w:ascii="Times" w:hAnsi="Times"/>
        </w:rPr>
        <w:t>WaterRefills</w:t>
      </w:r>
      <w:proofErr w:type="spellEnd"/>
      <w:r>
        <w:rPr>
          <w:rFonts w:ascii="Times" w:hAnsi="Times"/>
        </w:rPr>
        <w:t>:</w:t>
      </w:r>
    </w:p>
    <w:p w14:paraId="09D3DB25" w14:textId="3F4064A2" w:rsidR="00871E64" w:rsidRP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spellStart"/>
      <w:proofErr w:type="gramStart"/>
      <w:r w:rsidRPr="00871E64">
        <w:rPr>
          <w:rFonts w:ascii="Times" w:hAnsi="Times"/>
        </w:rPr>
        <w:t>WaterRefills</w:t>
      </w:r>
      <w:proofErr w:type="spellEnd"/>
      <w:r w:rsidRPr="00871E64">
        <w:rPr>
          <w:rFonts w:ascii="Times" w:hAnsi="Times"/>
        </w:rPr>
        <w:t>(</w:t>
      </w:r>
      <w:proofErr w:type="spellStart"/>
      <w:proofErr w:type="gramEnd"/>
      <w:r w:rsidRPr="00871E64">
        <w:rPr>
          <w:rFonts w:ascii="Times" w:hAnsi="Times"/>
        </w:rPr>
        <w:t>StudentWorld</w:t>
      </w:r>
      <w:proofErr w:type="spellEnd"/>
      <w:r w:rsidRPr="00871E64">
        <w:rPr>
          <w:rFonts w:ascii="Times" w:hAnsi="Times"/>
        </w:rPr>
        <w:t xml:space="preserve"> *p,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x, </w:t>
      </w:r>
      <w:proofErr w:type="spellStart"/>
      <w:r w:rsidRPr="00871E64">
        <w:rPr>
          <w:rFonts w:ascii="Times" w:hAnsi="Times"/>
        </w:rPr>
        <w:t>int</w:t>
      </w:r>
      <w:proofErr w:type="spellEnd"/>
      <w:r w:rsidRPr="00871E64">
        <w:rPr>
          <w:rFonts w:ascii="Times" w:hAnsi="Times"/>
        </w:rPr>
        <w:t xml:space="preserve"> y);</w:t>
      </w:r>
    </w:p>
    <w:p w14:paraId="1F8ADD21" w14:textId="02187254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void </w:t>
      </w:r>
      <w:proofErr w:type="spellStart"/>
      <w:r w:rsidRPr="00871E64">
        <w:rPr>
          <w:rFonts w:ascii="Times" w:hAnsi="Times"/>
        </w:rPr>
        <w:t>doSomething</w:t>
      </w:r>
      <w:proofErr w:type="spellEnd"/>
      <w:r w:rsidRPr="00871E64">
        <w:rPr>
          <w:rFonts w:ascii="Times" w:hAnsi="Times"/>
        </w:rPr>
        <w:t>();</w:t>
      </w:r>
    </w:p>
    <w:p w14:paraId="3CBF557E" w14:textId="77777777" w:rsidR="008C1848" w:rsidRDefault="008C1848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. Pop up randomly in the field that is not blocked by any thing. And check it is pickup </w:t>
      </w:r>
    </w:p>
    <w:p w14:paraId="04A75ED8" w14:textId="05078474" w:rsidR="008C1848" w:rsidRPr="00871E64" w:rsidRDefault="008C1848" w:rsidP="00871E64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                   </w:t>
      </w:r>
      <w:proofErr w:type="gramStart"/>
      <w:r>
        <w:rPr>
          <w:rFonts w:ascii="Times" w:hAnsi="Times"/>
        </w:rPr>
        <w:t>able</w:t>
      </w:r>
      <w:proofErr w:type="gramEnd"/>
      <w:r>
        <w:rPr>
          <w:rFonts w:ascii="Times" w:hAnsi="Times"/>
        </w:rPr>
        <w:t xml:space="preserve"> by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>.</w:t>
      </w:r>
    </w:p>
    <w:p w14:paraId="4B972A68" w14:textId="7EE6B137" w:rsidR="00871E64" w:rsidRDefault="00871E64" w:rsidP="00871E64">
      <w:pPr>
        <w:tabs>
          <w:tab w:val="left" w:pos="1180"/>
        </w:tabs>
        <w:rPr>
          <w:rFonts w:ascii="Times" w:hAnsi="Times"/>
        </w:rPr>
      </w:pPr>
      <w:proofErr w:type="gramStart"/>
      <w:r w:rsidRPr="00871E64">
        <w:rPr>
          <w:rFonts w:ascii="Times" w:hAnsi="Times"/>
        </w:rPr>
        <w:t>virtual</w:t>
      </w:r>
      <w:proofErr w:type="gramEnd"/>
      <w:r w:rsidRPr="00871E64">
        <w:rPr>
          <w:rFonts w:ascii="Times" w:hAnsi="Times"/>
        </w:rPr>
        <w:t xml:space="preserve"> ~</w:t>
      </w:r>
      <w:proofErr w:type="spellStart"/>
      <w:r w:rsidRPr="00871E64">
        <w:rPr>
          <w:rFonts w:ascii="Times" w:hAnsi="Times"/>
        </w:rPr>
        <w:t>WaterRefills</w:t>
      </w:r>
      <w:proofErr w:type="spellEnd"/>
      <w:r w:rsidRPr="00871E64">
        <w:rPr>
          <w:rFonts w:ascii="Times" w:hAnsi="Times"/>
        </w:rPr>
        <w:t>(){};</w:t>
      </w:r>
    </w:p>
    <w:p w14:paraId="670C7BE1" w14:textId="77777777" w:rsidR="00F35692" w:rsidRDefault="00F35692" w:rsidP="00783790">
      <w:pPr>
        <w:tabs>
          <w:tab w:val="left" w:pos="1180"/>
        </w:tabs>
        <w:rPr>
          <w:rFonts w:ascii="Times" w:hAnsi="Times"/>
          <w:b/>
        </w:rPr>
      </w:pPr>
    </w:p>
    <w:p w14:paraId="25E352B6" w14:textId="77777777" w:rsidR="00783790" w:rsidRPr="00445D0D" w:rsidRDefault="00783790" w:rsidP="00783790">
      <w:pPr>
        <w:tabs>
          <w:tab w:val="left" w:pos="1180"/>
        </w:tabs>
        <w:rPr>
          <w:rFonts w:ascii="Times" w:hAnsi="Times"/>
          <w:b/>
        </w:rPr>
      </w:pPr>
      <w:r w:rsidRPr="00445D0D">
        <w:rPr>
          <w:rFonts w:ascii="Times" w:hAnsi="Times"/>
          <w:b/>
        </w:rPr>
        <w:t>b. A list of all functionality that you failed to finish as well as known bugs in your classes.</w:t>
      </w:r>
    </w:p>
    <w:p w14:paraId="1CE8D62D" w14:textId="2F5D5D0B" w:rsidR="00783790" w:rsidRPr="00783790" w:rsidRDefault="00783790" w:rsidP="0078379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 xml:space="preserve">To my knowledge, I have finished all functionality that is listed in the project specifications. I originally did have some bugs with how the </w:t>
      </w:r>
      <w:r w:rsidR="00445D0D">
        <w:rPr>
          <w:rFonts w:ascii="Times" w:hAnsi="Times"/>
        </w:rPr>
        <w:t>Protesters choose the optimal path when leaving the oil field. And I have hard time on dealing with the boulders when it is in falling state.</w:t>
      </w:r>
    </w:p>
    <w:p w14:paraId="64F966F0" w14:textId="77777777" w:rsidR="00F35692" w:rsidRDefault="00F35692" w:rsidP="00783790">
      <w:pPr>
        <w:tabs>
          <w:tab w:val="left" w:pos="1180"/>
        </w:tabs>
        <w:rPr>
          <w:rFonts w:ascii="Times" w:hAnsi="Times"/>
          <w:b/>
        </w:rPr>
      </w:pPr>
    </w:p>
    <w:p w14:paraId="2B6D4FD2" w14:textId="77777777" w:rsidR="00783790" w:rsidRPr="00CD167C" w:rsidRDefault="00783790" w:rsidP="00783790">
      <w:pPr>
        <w:tabs>
          <w:tab w:val="left" w:pos="1180"/>
        </w:tabs>
        <w:rPr>
          <w:rFonts w:ascii="Times" w:hAnsi="Times"/>
          <w:b/>
        </w:rPr>
      </w:pPr>
      <w:r w:rsidRPr="00CD167C">
        <w:rPr>
          <w:rFonts w:ascii="Times" w:hAnsi="Times"/>
          <w:b/>
        </w:rPr>
        <w:t>c. A list of other design decisions and assumptions you made, e.g.: It was ambiguous what to do in situation X, and this is what I decided to do.</w:t>
      </w:r>
    </w:p>
    <w:p w14:paraId="47BD7FDB" w14:textId="6CAF9135" w:rsidR="00783790" w:rsidRPr="00783790" w:rsidRDefault="00CD167C" w:rsidP="00E90DC2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The protester class is the most difficult part in the whole project 3. </w:t>
      </w:r>
      <w:r w:rsidR="004117FE">
        <w:rPr>
          <w:rFonts w:ascii="Times" w:hAnsi="Times"/>
        </w:rPr>
        <w:t>In the project specifications, t</w:t>
      </w:r>
      <w:r w:rsidR="00783790" w:rsidRPr="00783790">
        <w:rPr>
          <w:rFonts w:ascii="Times" w:hAnsi="Times"/>
        </w:rPr>
        <w:t xml:space="preserve">he </w:t>
      </w:r>
      <w:r w:rsidR="004117FE">
        <w:rPr>
          <w:rFonts w:ascii="Times" w:hAnsi="Times"/>
        </w:rPr>
        <w:t>protester</w:t>
      </w:r>
      <w:r w:rsidR="00783790" w:rsidRPr="00783790">
        <w:rPr>
          <w:rFonts w:ascii="Times" w:hAnsi="Times"/>
        </w:rPr>
        <w:t xml:space="preserve"> must choose to rest every other tick as well. I decided to initialize the </w:t>
      </w:r>
      <w:r w:rsidR="004117FE">
        <w:rPr>
          <w:rFonts w:ascii="Times" w:hAnsi="Times"/>
        </w:rPr>
        <w:t>ticks counter</w:t>
      </w:r>
      <w:r w:rsidR="00783790" w:rsidRPr="00783790">
        <w:rPr>
          <w:rFonts w:ascii="Times" w:hAnsi="Times"/>
        </w:rPr>
        <w:t xml:space="preserve"> in such a way </w:t>
      </w:r>
      <w:r w:rsidR="004117FE">
        <w:rPr>
          <w:rFonts w:ascii="Times" w:hAnsi="Times"/>
        </w:rPr>
        <w:t xml:space="preserve">the protester moves in </w:t>
      </w:r>
      <w:r w:rsidR="00E90DC2">
        <w:rPr>
          <w:rFonts w:ascii="Times" w:hAnsi="Times"/>
        </w:rPr>
        <w:t>several ticks passes.</w:t>
      </w:r>
      <w:r w:rsidR="000C6680">
        <w:rPr>
          <w:rFonts w:ascii="Times" w:hAnsi="Times"/>
        </w:rPr>
        <w:t xml:space="preserve"> </w:t>
      </w:r>
      <w:r w:rsidR="00445D0D">
        <w:rPr>
          <w:rFonts w:ascii="Times" w:hAnsi="Times"/>
        </w:rPr>
        <w:t xml:space="preserve">Also, when I cannot come up with a good way to write </w:t>
      </w:r>
      <w:proofErr w:type="gramStart"/>
      <w:r w:rsidR="00445D0D">
        <w:rPr>
          <w:rFonts w:ascii="Times" w:hAnsi="Times"/>
        </w:rPr>
        <w:t>a</w:t>
      </w:r>
      <w:proofErr w:type="gramEnd"/>
      <w:r w:rsidR="00445D0D">
        <w:rPr>
          <w:rFonts w:ascii="Times" w:hAnsi="Times"/>
        </w:rPr>
        <w:t xml:space="preserve"> exit function for the protesters when they are fully annoyed and leaving the field. I ask for help </w:t>
      </w:r>
      <w:proofErr w:type="gramStart"/>
      <w:r w:rsidR="00445D0D">
        <w:rPr>
          <w:rFonts w:ascii="Times" w:hAnsi="Times"/>
        </w:rPr>
        <w:t>an</w:t>
      </w:r>
      <w:proofErr w:type="gramEnd"/>
      <w:r w:rsidR="00445D0D">
        <w:rPr>
          <w:rFonts w:ascii="Times" w:hAnsi="Times"/>
        </w:rPr>
        <w:t xml:space="preserve"> decide to use a two dimensional</w:t>
      </w:r>
      <w:r w:rsidR="00B132F5">
        <w:rPr>
          <w:rFonts w:ascii="Times" w:hAnsi="Times"/>
        </w:rPr>
        <w:t xml:space="preserve"> array which can store the direction of each grid to tell the protesters to choose the optimal path to exit.</w:t>
      </w:r>
    </w:p>
    <w:p w14:paraId="4EEEFD39" w14:textId="77777777" w:rsidR="00F35692" w:rsidRDefault="00F35692" w:rsidP="00783790">
      <w:pPr>
        <w:tabs>
          <w:tab w:val="left" w:pos="1180"/>
        </w:tabs>
        <w:rPr>
          <w:rFonts w:ascii="Times" w:hAnsi="Times"/>
          <w:b/>
        </w:rPr>
      </w:pPr>
    </w:p>
    <w:p w14:paraId="4BDEC94D" w14:textId="77777777" w:rsidR="00783790" w:rsidRPr="00CD167C" w:rsidRDefault="00783790" w:rsidP="00783790">
      <w:pPr>
        <w:tabs>
          <w:tab w:val="left" w:pos="1180"/>
        </w:tabs>
        <w:rPr>
          <w:rFonts w:ascii="Times" w:hAnsi="Times"/>
          <w:b/>
        </w:rPr>
      </w:pPr>
      <w:r w:rsidRPr="00CD167C">
        <w:rPr>
          <w:rFonts w:ascii="Times" w:hAnsi="Times"/>
          <w:b/>
        </w:rPr>
        <w:t>d. A description of how you tested each of your classes.</w:t>
      </w:r>
    </w:p>
    <w:p w14:paraId="15B223FC" w14:textId="77777777" w:rsidR="000C6680" w:rsidRDefault="00783790" w:rsidP="0078379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>Player </w:t>
      </w:r>
      <w:r w:rsidR="000C6680">
        <w:rPr>
          <w:rFonts w:ascii="Times" w:hAnsi="Times"/>
        </w:rPr>
        <w:t xml:space="preserve"> </w:t>
      </w:r>
    </w:p>
    <w:p w14:paraId="3CDD7985" w14:textId="6E1B28DA" w:rsidR="00783790" w:rsidRDefault="00783790" w:rsidP="0078379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 xml:space="preserve">In order to test the player, I spawned the player by itself in the world to test its boundaries. Then I added </w:t>
      </w:r>
      <w:r w:rsidR="000C6680">
        <w:rPr>
          <w:rFonts w:ascii="Times" w:hAnsi="Times"/>
        </w:rPr>
        <w:t>dirt</w:t>
      </w:r>
      <w:r w:rsidRPr="00783790">
        <w:rPr>
          <w:rFonts w:ascii="Times" w:hAnsi="Times"/>
        </w:rPr>
        <w:t xml:space="preserve"> to make sure that the player could </w:t>
      </w:r>
      <w:r w:rsidR="000C6680">
        <w:rPr>
          <w:rFonts w:ascii="Times" w:hAnsi="Times"/>
        </w:rPr>
        <w:t xml:space="preserve">remove the dirt in a proper way. Lastly, I added the boulder in to the field and make sure that the player cannot run into the boulders. </w:t>
      </w:r>
    </w:p>
    <w:p w14:paraId="1CA56A16" w14:textId="04D0746A" w:rsidR="000C6680" w:rsidRDefault="000C6680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Dirt</w:t>
      </w:r>
    </w:p>
    <w:p w14:paraId="0D3A69A6" w14:textId="3B0205B3" w:rsidR="000C6680" w:rsidRDefault="000C6680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The dirt class essentially does nothing except display them self in the screen.</w:t>
      </w:r>
    </w:p>
    <w:p w14:paraId="26627E04" w14:textId="4C407688" w:rsidR="00B132F5" w:rsidRDefault="00F35692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Regular </w:t>
      </w:r>
      <w:r w:rsidR="00B132F5">
        <w:rPr>
          <w:rFonts w:ascii="Times" w:hAnsi="Times"/>
        </w:rPr>
        <w:t>Protester</w:t>
      </w:r>
    </w:p>
    <w:p w14:paraId="2B891853" w14:textId="088B3F08" w:rsidR="00B132F5" w:rsidRDefault="00B132F5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Basically, first I just test the protester can show up on the game by just create them. And then, I add the </w:t>
      </w:r>
      <w:proofErr w:type="spellStart"/>
      <w:r>
        <w:rPr>
          <w:rFonts w:ascii="Times" w:hAnsi="Times"/>
        </w:rPr>
        <w:t>moveTo</w:t>
      </w:r>
      <w:proofErr w:type="spellEnd"/>
      <w:r>
        <w:rPr>
          <w:rFonts w:ascii="Times" w:hAnsi="Times"/>
        </w:rPr>
        <w:t xml:space="preserve"> function to test the protesters can walk on in the oil field. And then adding another feature that the protesters cannot </w:t>
      </w:r>
      <w:proofErr w:type="gramStart"/>
      <w:r>
        <w:rPr>
          <w:rFonts w:ascii="Times" w:hAnsi="Times"/>
        </w:rPr>
        <w:t>walking</w:t>
      </w:r>
      <w:proofErr w:type="gramEnd"/>
      <w:r>
        <w:rPr>
          <w:rFonts w:ascii="Times" w:hAnsi="Times"/>
        </w:rPr>
        <w:t xml:space="preserve"> into the dirt and boulders. After finishing </w:t>
      </w:r>
      <w:proofErr w:type="gramStart"/>
      <w:r>
        <w:rPr>
          <w:rFonts w:ascii="Times" w:hAnsi="Times"/>
        </w:rPr>
        <w:t>all this</w:t>
      </w:r>
      <w:proofErr w:type="gramEnd"/>
      <w:r>
        <w:rPr>
          <w:rFonts w:ascii="Times" w:hAnsi="Times"/>
        </w:rPr>
        <w:t xml:space="preserve"> thing. I try to add codes to test the Protesters can yell at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and pick up the gold.</w:t>
      </w:r>
    </w:p>
    <w:p w14:paraId="70159F40" w14:textId="04E9B1D8" w:rsidR="00B132F5" w:rsidRDefault="00B132F5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Finally, I add the path searching function to test if the protesters can find the optimal path to leave the oil field when they are fully annoyed.</w:t>
      </w:r>
    </w:p>
    <w:p w14:paraId="60FDD538" w14:textId="10111203" w:rsidR="00B132F5" w:rsidRDefault="00B132F5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Hardcore Protester</w:t>
      </w:r>
    </w:p>
    <w:p w14:paraId="1D563A8E" w14:textId="60102947" w:rsidR="00B132F5" w:rsidRPr="00783790" w:rsidRDefault="00B132F5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Basically, I </w:t>
      </w:r>
      <w:r w:rsidR="00F35692">
        <w:rPr>
          <w:rFonts w:ascii="Times" w:hAnsi="Times"/>
        </w:rPr>
        <w:t xml:space="preserve">just modify the code I put in the Regular Protesters. And add one more state to </w:t>
      </w:r>
      <w:proofErr w:type="gramStart"/>
      <w:r w:rsidR="00F35692">
        <w:rPr>
          <w:rFonts w:ascii="Times" w:hAnsi="Times"/>
        </w:rPr>
        <w:t>it which</w:t>
      </w:r>
      <w:proofErr w:type="gramEnd"/>
      <w:r w:rsidR="00F35692">
        <w:rPr>
          <w:rFonts w:ascii="Times" w:hAnsi="Times"/>
        </w:rPr>
        <w:t xml:space="preserve"> is searching the </w:t>
      </w:r>
      <w:proofErr w:type="spellStart"/>
      <w:r w:rsidR="00F35692">
        <w:rPr>
          <w:rFonts w:ascii="Times" w:hAnsi="Times"/>
        </w:rPr>
        <w:t>Frackman</w:t>
      </w:r>
      <w:proofErr w:type="spellEnd"/>
      <w:r w:rsidR="00F35692">
        <w:rPr>
          <w:rFonts w:ascii="Times" w:hAnsi="Times"/>
        </w:rPr>
        <w:t xml:space="preserve"> when he is within 16 units.</w:t>
      </w:r>
    </w:p>
    <w:p w14:paraId="15A59335" w14:textId="4B9134DA" w:rsidR="000C6680" w:rsidRDefault="000C6680" w:rsidP="0078379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Boulder</w:t>
      </w:r>
    </w:p>
    <w:p w14:paraId="73A040E4" w14:textId="3A5BBA44" w:rsidR="00783790" w:rsidRDefault="00783790" w:rsidP="000C6680">
      <w:pPr>
        <w:tabs>
          <w:tab w:val="left" w:pos="1180"/>
        </w:tabs>
        <w:rPr>
          <w:rFonts w:ascii="Times" w:hAnsi="Times"/>
        </w:rPr>
      </w:pPr>
      <w:r w:rsidRPr="00783790">
        <w:rPr>
          <w:rFonts w:ascii="Times" w:hAnsi="Times"/>
        </w:rPr>
        <w:t> </w:t>
      </w:r>
      <w:r w:rsidR="00964556">
        <w:rPr>
          <w:rFonts w:ascii="Times" w:hAnsi="Times"/>
        </w:rPr>
        <w:t>First, I try to add the boulders in the oil field in the correct place without overlapping any other Goodies in the oil field. Then, I add the features that it will fall after a short period of time when there is no dirt support underneath. Then, I add codes to check if it will disappear when it run into the dirt or another boulder or run out of the boundary. Then, I try to add another features that it will kill the actors when they run into the falling range.</w:t>
      </w:r>
    </w:p>
    <w:p w14:paraId="6C05A7A1" w14:textId="0E394CFB" w:rsidR="00964556" w:rsidRDefault="00964556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Squirt</w:t>
      </w:r>
    </w:p>
    <w:p w14:paraId="2FFCBF07" w14:textId="329AAD2F" w:rsidR="00964556" w:rsidRDefault="00964556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I first just add one </w:t>
      </w:r>
      <w:proofErr w:type="gramStart"/>
      <w:r>
        <w:rPr>
          <w:rFonts w:ascii="Times" w:hAnsi="Times"/>
        </w:rPr>
        <w:t>feature which</w:t>
      </w:r>
      <w:proofErr w:type="gramEnd"/>
      <w:r>
        <w:rPr>
          <w:rFonts w:ascii="Times" w:hAnsi="Times"/>
        </w:rPr>
        <w:t xml:space="preserve"> is if the squirt can move in the direction of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. Then, I add another feature that if it will disappear after it runs into the dirt or boulders or run out of the boundary. Then, I add another features which is if can </w:t>
      </w:r>
      <w:r w:rsidR="00DB0FE7">
        <w:rPr>
          <w:rFonts w:ascii="Times" w:hAnsi="Times"/>
        </w:rPr>
        <w:t>stop the protesters and successfully annoyed then.</w:t>
      </w:r>
    </w:p>
    <w:p w14:paraId="72F2B5F8" w14:textId="670F9330" w:rsidR="00DB0FE7" w:rsidRDefault="00DB0FE7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Gold</w:t>
      </w:r>
    </w:p>
    <w:p w14:paraId="643BD963" w14:textId="643DD694" w:rsidR="00DB0FE7" w:rsidRDefault="00DB0FE7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I just add them to the field first and see if they overlap other Goodies on the field. Then, I add another </w:t>
      </w:r>
      <w:proofErr w:type="gramStart"/>
      <w:r>
        <w:rPr>
          <w:rFonts w:ascii="Times" w:hAnsi="Times"/>
        </w:rPr>
        <w:t>feature which</w:t>
      </w:r>
      <w:proofErr w:type="gramEnd"/>
      <w:r>
        <w:rPr>
          <w:rFonts w:ascii="Times" w:hAnsi="Times"/>
        </w:rPr>
        <w:t xml:space="preserve"> is that if it will appear when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is nearby it. Then test it if it is pickup able by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. Lastly, I test if it can be added to field after it is picked up by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>; also test it can survive a number of ticks when it is added. Lastly, I test if can be picked up by the protesters.</w:t>
      </w:r>
    </w:p>
    <w:p w14:paraId="61CBD882" w14:textId="345DA456" w:rsidR="00DB0FE7" w:rsidRDefault="00DB0FE7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Barrel</w:t>
      </w:r>
    </w:p>
    <w:p w14:paraId="335DE66D" w14:textId="60B56870" w:rsidR="00DB0FE7" w:rsidRDefault="00DB0FE7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First, just add them to the oil field and test it will set itself to be visible when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 xml:space="preserve"> is nearby. Also it is pickup able by the </w:t>
      </w:r>
      <w:proofErr w:type="spellStart"/>
      <w:r>
        <w:rPr>
          <w:rFonts w:ascii="Times" w:hAnsi="Times"/>
        </w:rPr>
        <w:t>Frackman</w:t>
      </w:r>
      <w:proofErr w:type="spellEnd"/>
      <w:r>
        <w:rPr>
          <w:rFonts w:ascii="Times" w:hAnsi="Times"/>
        </w:rPr>
        <w:t>.</w:t>
      </w:r>
    </w:p>
    <w:p w14:paraId="07764EB0" w14:textId="7EC7F77A" w:rsidR="00DB0FE7" w:rsidRDefault="008D1035" w:rsidP="000C6680">
      <w:pPr>
        <w:tabs>
          <w:tab w:val="left" w:pos="1180"/>
        </w:tabs>
        <w:rPr>
          <w:rFonts w:ascii="Times" w:hAnsi="Times"/>
        </w:rPr>
      </w:pPr>
      <w:proofErr w:type="spellStart"/>
      <w:r>
        <w:rPr>
          <w:rFonts w:ascii="Times" w:hAnsi="Times"/>
        </w:rPr>
        <w:t>WaterRefills</w:t>
      </w:r>
      <w:proofErr w:type="spellEnd"/>
    </w:p>
    <w:p w14:paraId="2A747ADD" w14:textId="69977C0C" w:rsidR="00DB0FE7" w:rsidRDefault="00DB0FE7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 xml:space="preserve">It is very simple, I just need to test if it can be added to the oil field with a specific probability. Also, I </w:t>
      </w:r>
      <w:r w:rsidR="008D1035">
        <w:rPr>
          <w:rFonts w:ascii="Times" w:hAnsi="Times"/>
        </w:rPr>
        <w:t xml:space="preserve">test if </w:t>
      </w:r>
      <w:proofErr w:type="gramStart"/>
      <w:r w:rsidR="008D1035">
        <w:rPr>
          <w:rFonts w:ascii="Times" w:hAnsi="Times"/>
        </w:rPr>
        <w:t xml:space="preserve">it can be picked up by </w:t>
      </w:r>
      <w:proofErr w:type="spellStart"/>
      <w:r w:rsidR="008D1035">
        <w:rPr>
          <w:rFonts w:ascii="Times" w:hAnsi="Times"/>
        </w:rPr>
        <w:t>Frackman</w:t>
      </w:r>
      <w:proofErr w:type="spellEnd"/>
      <w:proofErr w:type="gramEnd"/>
      <w:r w:rsidR="008D1035">
        <w:rPr>
          <w:rFonts w:ascii="Times" w:hAnsi="Times"/>
        </w:rPr>
        <w:t xml:space="preserve"> when it is added to the oil field.</w:t>
      </w:r>
    </w:p>
    <w:p w14:paraId="586E0C37" w14:textId="33B41A46" w:rsidR="008D1035" w:rsidRDefault="008D1035" w:rsidP="000C6680">
      <w:pPr>
        <w:tabs>
          <w:tab w:val="left" w:pos="1180"/>
        </w:tabs>
        <w:rPr>
          <w:rFonts w:ascii="Times" w:hAnsi="Times"/>
        </w:rPr>
      </w:pPr>
      <w:r>
        <w:rPr>
          <w:rFonts w:ascii="Times" w:hAnsi="Times"/>
        </w:rPr>
        <w:t>Sonar:</w:t>
      </w:r>
    </w:p>
    <w:p w14:paraId="10D76E6E" w14:textId="45D6C893" w:rsidR="008D1035" w:rsidRPr="00783790" w:rsidRDefault="008D1035" w:rsidP="000C6680">
      <w:pPr>
        <w:tabs>
          <w:tab w:val="left" w:pos="1180"/>
        </w:tabs>
        <w:rPr>
          <w:rFonts w:ascii="Times" w:hAnsi="Times"/>
        </w:rPr>
      </w:pPr>
      <w:proofErr w:type="gramStart"/>
      <w:r>
        <w:rPr>
          <w:rFonts w:ascii="Times" w:hAnsi="Times"/>
        </w:rPr>
        <w:t>This</w:t>
      </w:r>
      <w:proofErr w:type="gramEnd"/>
      <w:r>
        <w:rPr>
          <w:rFonts w:ascii="Times" w:hAnsi="Times"/>
        </w:rPr>
        <w:t xml:space="preserve"> is </w:t>
      </w:r>
      <w:proofErr w:type="gramStart"/>
      <w:r>
        <w:rPr>
          <w:rFonts w:ascii="Times" w:hAnsi="Times"/>
        </w:rPr>
        <w:t>the same procedures</w:t>
      </w:r>
      <w:proofErr w:type="gramEnd"/>
      <w:r>
        <w:rPr>
          <w:rFonts w:ascii="Times" w:hAnsi="Times"/>
        </w:rPr>
        <w:t xml:space="preserve"> as the </w:t>
      </w:r>
      <w:proofErr w:type="spellStart"/>
      <w:r>
        <w:rPr>
          <w:rFonts w:ascii="Times" w:hAnsi="Times"/>
        </w:rPr>
        <w:t>WaterRefills</w:t>
      </w:r>
      <w:proofErr w:type="spellEnd"/>
      <w:r>
        <w:rPr>
          <w:rFonts w:ascii="Times" w:hAnsi="Times"/>
        </w:rPr>
        <w:t xml:space="preserve"> class.</w:t>
      </w:r>
      <w:bookmarkStart w:id="0" w:name="_GoBack"/>
      <w:bookmarkEnd w:id="0"/>
    </w:p>
    <w:p w14:paraId="65E66303" w14:textId="77777777" w:rsidR="00316A3E" w:rsidRPr="00783790" w:rsidRDefault="00316A3E" w:rsidP="00783790">
      <w:pPr>
        <w:tabs>
          <w:tab w:val="left" w:pos="1180"/>
        </w:tabs>
        <w:rPr>
          <w:rFonts w:ascii="Times" w:hAnsi="Times"/>
        </w:rPr>
      </w:pPr>
    </w:p>
    <w:sectPr w:rsidR="00316A3E" w:rsidRPr="00783790" w:rsidSect="0078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90"/>
    <w:rsid w:val="000C6680"/>
    <w:rsid w:val="001A56FB"/>
    <w:rsid w:val="00264A2A"/>
    <w:rsid w:val="00316A3E"/>
    <w:rsid w:val="00372BBF"/>
    <w:rsid w:val="004117FE"/>
    <w:rsid w:val="00445D0D"/>
    <w:rsid w:val="006E0ED7"/>
    <w:rsid w:val="00751844"/>
    <w:rsid w:val="00783790"/>
    <w:rsid w:val="007F235A"/>
    <w:rsid w:val="00871E64"/>
    <w:rsid w:val="008C1848"/>
    <w:rsid w:val="008C26C5"/>
    <w:rsid w:val="008D1035"/>
    <w:rsid w:val="00964556"/>
    <w:rsid w:val="00AB17C5"/>
    <w:rsid w:val="00AE627D"/>
    <w:rsid w:val="00B132F5"/>
    <w:rsid w:val="00CD167C"/>
    <w:rsid w:val="00D26754"/>
    <w:rsid w:val="00DB0FE7"/>
    <w:rsid w:val="00E90DC2"/>
    <w:rsid w:val="00F35692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3C8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7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7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2432</Words>
  <Characters>13869</Characters>
  <Application>Microsoft Macintosh Word</Application>
  <DocSecurity>0</DocSecurity>
  <Lines>115</Lines>
  <Paragraphs>32</Paragraphs>
  <ScaleCrop>false</ScaleCrop>
  <Company/>
  <LinksUpToDate>false</LinksUpToDate>
  <CharactersWithSpaces>16269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kuang</dc:creator>
  <cp:keywords/>
  <dc:description/>
  <cp:lastModifiedBy>wenhui kuang</cp:lastModifiedBy>
  <cp:revision>7</cp:revision>
  <dcterms:created xsi:type="dcterms:W3CDTF">2016-02-23T03:39:00Z</dcterms:created>
  <dcterms:modified xsi:type="dcterms:W3CDTF">2016-02-26T11:02:00Z</dcterms:modified>
</cp:coreProperties>
</file>